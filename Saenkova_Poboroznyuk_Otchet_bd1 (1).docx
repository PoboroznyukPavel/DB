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48F0" w:rsidRDefault="00B03A62">
      <w:pPr>
        <w:spacing w:after="120"/>
        <w:jc w:val="center"/>
        <w:rPr>
          <w:szCs w:val="24"/>
          <w:lang w:eastAsia="en-US"/>
        </w:rPr>
      </w:pPr>
      <w:r>
        <w:rPr>
          <w:szCs w:val="24"/>
        </w:rPr>
        <w:t>МИНИСТЕРСТВО ОБРАЗОВАНИЯ И НАУКИ РОССИЙСКОЙ ФЕДЕРАЦИИ</w:t>
      </w:r>
    </w:p>
    <w:p w:rsidR="005C48F0" w:rsidRDefault="00B03A62">
      <w:pPr>
        <w:spacing w:after="120"/>
        <w:jc w:val="center"/>
        <w:rPr>
          <w:szCs w:val="24"/>
        </w:rPr>
      </w:pPr>
      <w:r>
        <w:rPr>
          <w:szCs w:val="24"/>
        </w:rPr>
        <w:t>ФЕДЕРАЛЬНОЕ ГОСУДАРСТВЕННОЕ АВТОНОМНОЕ</w:t>
      </w:r>
    </w:p>
    <w:p w:rsidR="005C48F0" w:rsidRDefault="00B03A62">
      <w:pPr>
        <w:spacing w:after="120"/>
        <w:jc w:val="center"/>
        <w:rPr>
          <w:szCs w:val="24"/>
        </w:rPr>
      </w:pPr>
      <w:r>
        <w:rPr>
          <w:szCs w:val="24"/>
        </w:rPr>
        <w:t>ОБРАЗОВАТЕЛЬНОЕ УЧРЕЖДЕНИЕ ВЫСШЕГО ОБРАЗОВАНИЯ</w:t>
      </w:r>
    </w:p>
    <w:p w:rsidR="005C48F0" w:rsidRDefault="00B03A62">
      <w:pPr>
        <w:spacing w:after="120"/>
        <w:jc w:val="center"/>
        <w:rPr>
          <w:szCs w:val="24"/>
        </w:rPr>
      </w:pPr>
      <w:r>
        <w:rPr>
          <w:szCs w:val="24"/>
        </w:rPr>
        <w:t>«САМАРСКИЙ НАЦИОНАЛЬНЫЙ ИССЛЕДОВАТЕЛЬСКИЙ</w:t>
      </w:r>
    </w:p>
    <w:p w:rsidR="005C48F0" w:rsidRDefault="00B03A62">
      <w:pPr>
        <w:spacing w:after="120"/>
        <w:jc w:val="center"/>
        <w:rPr>
          <w:szCs w:val="24"/>
        </w:rPr>
      </w:pPr>
      <w:r>
        <w:rPr>
          <w:szCs w:val="24"/>
        </w:rPr>
        <w:t>УНИВЕРСИТЕТ ИМЕНИ АКАДЕМИКА С. П. КОРОЛЕВА»</w:t>
      </w:r>
    </w:p>
    <w:p w:rsidR="005C48F0" w:rsidRDefault="00B03A62">
      <w:pPr>
        <w:spacing w:after="120"/>
        <w:jc w:val="center"/>
        <w:rPr>
          <w:szCs w:val="24"/>
        </w:rPr>
      </w:pPr>
      <w:r>
        <w:rPr>
          <w:szCs w:val="24"/>
        </w:rPr>
        <w:t xml:space="preserve">(САМАРСКИЙ УНИВЕРСИТЕТ) </w:t>
      </w:r>
    </w:p>
    <w:p w:rsidR="005C48F0" w:rsidRDefault="005C48F0">
      <w:pPr>
        <w:spacing w:after="120"/>
        <w:jc w:val="center"/>
        <w:rPr>
          <w:szCs w:val="24"/>
        </w:rPr>
      </w:pPr>
    </w:p>
    <w:p w:rsidR="005C48F0" w:rsidRDefault="005C48F0">
      <w:pPr>
        <w:spacing w:after="120"/>
        <w:jc w:val="center"/>
        <w:rPr>
          <w:szCs w:val="24"/>
        </w:rPr>
      </w:pPr>
    </w:p>
    <w:p w:rsidR="005C48F0" w:rsidRDefault="005C48F0">
      <w:pPr>
        <w:spacing w:after="120"/>
        <w:jc w:val="center"/>
        <w:rPr>
          <w:szCs w:val="24"/>
        </w:rPr>
      </w:pPr>
    </w:p>
    <w:p w:rsidR="005C48F0" w:rsidRDefault="005C48F0">
      <w:pPr>
        <w:spacing w:after="120"/>
        <w:jc w:val="center"/>
        <w:rPr>
          <w:szCs w:val="24"/>
        </w:rPr>
      </w:pPr>
    </w:p>
    <w:p w:rsidR="005C48F0" w:rsidRDefault="005C48F0">
      <w:pPr>
        <w:spacing w:after="120"/>
        <w:jc w:val="center"/>
        <w:rPr>
          <w:szCs w:val="24"/>
        </w:rPr>
      </w:pPr>
    </w:p>
    <w:p w:rsidR="005C48F0" w:rsidRDefault="005C48F0">
      <w:pPr>
        <w:spacing w:after="120"/>
        <w:jc w:val="center"/>
        <w:rPr>
          <w:szCs w:val="24"/>
        </w:rPr>
      </w:pPr>
    </w:p>
    <w:p w:rsidR="005C48F0" w:rsidRDefault="005C48F0">
      <w:pPr>
        <w:spacing w:after="120"/>
        <w:jc w:val="center"/>
        <w:rPr>
          <w:szCs w:val="24"/>
        </w:rPr>
      </w:pPr>
    </w:p>
    <w:p w:rsidR="005C48F0" w:rsidRDefault="005C48F0">
      <w:pPr>
        <w:spacing w:after="120"/>
        <w:jc w:val="center"/>
        <w:rPr>
          <w:szCs w:val="24"/>
        </w:rPr>
      </w:pPr>
    </w:p>
    <w:p w:rsidR="005C48F0" w:rsidRDefault="005C48F0">
      <w:pPr>
        <w:spacing w:after="120"/>
        <w:jc w:val="center"/>
        <w:rPr>
          <w:szCs w:val="24"/>
        </w:rPr>
      </w:pPr>
    </w:p>
    <w:p w:rsidR="005C48F0" w:rsidRDefault="00B03A6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Отчёт по лабораторной работе </w:t>
      </w:r>
    </w:p>
    <w:p w:rsidR="005C48F0" w:rsidRDefault="00B03A6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по курсу «Проектирование БД»</w:t>
      </w:r>
    </w:p>
    <w:p w:rsidR="005C48F0" w:rsidRDefault="005C48F0">
      <w:pPr>
        <w:spacing w:line="360" w:lineRule="auto"/>
        <w:jc w:val="center"/>
        <w:rPr>
          <w:bCs/>
          <w:color w:val="000000"/>
          <w:sz w:val="28"/>
          <w:szCs w:val="22"/>
        </w:rPr>
      </w:pPr>
    </w:p>
    <w:p w:rsidR="005C48F0" w:rsidRDefault="005C48F0">
      <w:pPr>
        <w:spacing w:line="360" w:lineRule="auto"/>
        <w:jc w:val="center"/>
        <w:rPr>
          <w:bCs/>
          <w:color w:val="000000"/>
          <w:sz w:val="28"/>
          <w:szCs w:val="22"/>
        </w:rPr>
      </w:pPr>
    </w:p>
    <w:p w:rsidR="005C48F0" w:rsidRDefault="00B03A62">
      <w:pPr>
        <w:spacing w:line="360" w:lineRule="auto"/>
        <w:jc w:val="center"/>
        <w:rPr>
          <w:sz w:val="28"/>
          <w:szCs w:val="28"/>
        </w:rPr>
      </w:pPr>
      <w:r>
        <w:rPr>
          <w:bCs/>
          <w:color w:val="000000"/>
          <w:sz w:val="28"/>
          <w:szCs w:val="22"/>
        </w:rPr>
        <w:t>Вариант №4.</w:t>
      </w:r>
    </w:p>
    <w:p w:rsidR="005C48F0" w:rsidRDefault="005C48F0">
      <w:pPr>
        <w:spacing w:line="360" w:lineRule="auto"/>
        <w:ind w:left="900" w:right="561"/>
        <w:jc w:val="right"/>
        <w:rPr>
          <w:sz w:val="28"/>
          <w:szCs w:val="28"/>
        </w:rPr>
      </w:pPr>
    </w:p>
    <w:p w:rsidR="005C48F0" w:rsidRDefault="005C48F0">
      <w:pPr>
        <w:spacing w:line="360" w:lineRule="auto"/>
        <w:ind w:left="900" w:right="561"/>
        <w:jc w:val="right"/>
        <w:rPr>
          <w:sz w:val="28"/>
          <w:szCs w:val="28"/>
        </w:rPr>
      </w:pPr>
    </w:p>
    <w:p w:rsidR="005C48F0" w:rsidRDefault="00B03A62">
      <w:pPr>
        <w:spacing w:line="360" w:lineRule="auto"/>
        <w:ind w:left="5670" w:right="-1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Работу </w:t>
      </w:r>
      <w:proofErr w:type="gramStart"/>
      <w:r>
        <w:rPr>
          <w:sz w:val="28"/>
          <w:szCs w:val="28"/>
        </w:rPr>
        <w:t>выполнили:</w:t>
      </w:r>
      <w:r>
        <w:rPr>
          <w:sz w:val="28"/>
          <w:szCs w:val="28"/>
        </w:rPr>
        <w:br/>
      </w:r>
      <w:proofErr w:type="spellStart"/>
      <w:r>
        <w:rPr>
          <w:sz w:val="28"/>
          <w:szCs w:val="28"/>
        </w:rPr>
        <w:t>Саенкова</w:t>
      </w:r>
      <w:proofErr w:type="spellEnd"/>
      <w:proofErr w:type="gramEnd"/>
      <w:r>
        <w:rPr>
          <w:sz w:val="28"/>
          <w:szCs w:val="28"/>
        </w:rPr>
        <w:t xml:space="preserve"> А.А., </w:t>
      </w:r>
      <w:r>
        <w:rPr>
          <w:sz w:val="28"/>
          <w:szCs w:val="28"/>
        </w:rPr>
        <w:br/>
      </w:r>
      <w:proofErr w:type="spellStart"/>
      <w:r>
        <w:rPr>
          <w:sz w:val="28"/>
          <w:szCs w:val="28"/>
        </w:rPr>
        <w:t>Поборознюк</w:t>
      </w:r>
      <w:proofErr w:type="spellEnd"/>
      <w:r>
        <w:rPr>
          <w:sz w:val="28"/>
          <w:szCs w:val="28"/>
        </w:rPr>
        <w:t xml:space="preserve"> П.Д.</w:t>
      </w:r>
      <w:r>
        <w:rPr>
          <w:sz w:val="28"/>
          <w:szCs w:val="28"/>
        </w:rPr>
        <w:br/>
        <w:t>гр. 6313-020302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</w:rPr>
        <w:br/>
      </w:r>
    </w:p>
    <w:p w:rsidR="005C48F0" w:rsidRDefault="00B03A62">
      <w:pPr>
        <w:ind w:left="5670" w:right="-1"/>
        <w:jc w:val="right"/>
        <w:rPr>
          <w:sz w:val="28"/>
          <w:szCs w:val="28"/>
        </w:rPr>
      </w:pPr>
      <w:proofErr w:type="gramStart"/>
      <w:r>
        <w:rPr>
          <w:sz w:val="28"/>
          <w:szCs w:val="28"/>
        </w:rPr>
        <w:t>Преподаватель:</w:t>
      </w:r>
      <w:r>
        <w:rPr>
          <w:sz w:val="28"/>
          <w:szCs w:val="28"/>
        </w:rPr>
        <w:br/>
        <w:t>Попова</w:t>
      </w:r>
      <w:proofErr w:type="gramEnd"/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Коварцева</w:t>
      </w:r>
      <w:proofErr w:type="spellEnd"/>
      <w:r>
        <w:rPr>
          <w:sz w:val="28"/>
          <w:szCs w:val="28"/>
        </w:rPr>
        <w:t xml:space="preserve"> Д.А.</w:t>
      </w:r>
      <w:r>
        <w:rPr>
          <w:sz w:val="28"/>
          <w:szCs w:val="28"/>
        </w:rPr>
        <w:br/>
      </w:r>
    </w:p>
    <w:p w:rsidR="005C48F0" w:rsidRDefault="005C48F0">
      <w:pPr>
        <w:spacing w:after="120"/>
        <w:ind w:right="-1"/>
        <w:jc w:val="center"/>
        <w:rPr>
          <w:sz w:val="28"/>
          <w:szCs w:val="28"/>
        </w:rPr>
      </w:pPr>
    </w:p>
    <w:p w:rsidR="005C48F0" w:rsidRDefault="005C48F0">
      <w:pPr>
        <w:rPr>
          <w:sz w:val="28"/>
          <w:szCs w:val="28"/>
        </w:rPr>
      </w:pPr>
    </w:p>
    <w:p w:rsidR="005C48F0" w:rsidRDefault="005C48F0">
      <w:pPr>
        <w:rPr>
          <w:sz w:val="28"/>
          <w:szCs w:val="28"/>
        </w:rPr>
      </w:pPr>
    </w:p>
    <w:p w:rsidR="005C48F0" w:rsidRDefault="005C48F0">
      <w:pPr>
        <w:rPr>
          <w:sz w:val="28"/>
          <w:szCs w:val="28"/>
        </w:rPr>
      </w:pPr>
    </w:p>
    <w:p w:rsidR="005C48F0" w:rsidRDefault="00B03A62">
      <w:pPr>
        <w:jc w:val="center"/>
        <w:rPr>
          <w:rFonts w:eastAsia="MS Mincho"/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Самара 2020</w:t>
      </w:r>
      <w:r>
        <w:rPr>
          <w:sz w:val="28"/>
          <w:szCs w:val="28"/>
        </w:rPr>
        <w:br w:type="page"/>
      </w:r>
      <w:r>
        <w:rPr>
          <w:rFonts w:eastAsia="MS Mincho"/>
          <w:b/>
          <w:bCs/>
          <w:sz w:val="28"/>
          <w:szCs w:val="28"/>
          <w:u w:val="single"/>
        </w:rPr>
        <w:lastRenderedPageBreak/>
        <w:t>Лабораторная работа № 1</w:t>
      </w:r>
    </w:p>
    <w:p w:rsidR="005C48F0" w:rsidRDefault="00B03A62">
      <w:pPr>
        <w:ind w:firstLine="709"/>
        <w:jc w:val="both"/>
        <w:rPr>
          <w:rFonts w:eastAsia="MS Mincho"/>
          <w:sz w:val="28"/>
          <w:szCs w:val="28"/>
        </w:rPr>
      </w:pPr>
      <w:r>
        <w:rPr>
          <w:rFonts w:eastAsia="MS Mincho"/>
          <w:sz w:val="28"/>
          <w:szCs w:val="28"/>
          <w:u w:val="single"/>
        </w:rPr>
        <w:t>Тема работы</w:t>
      </w:r>
      <w:r>
        <w:rPr>
          <w:rFonts w:eastAsia="MS Mincho"/>
          <w:sz w:val="28"/>
          <w:szCs w:val="28"/>
        </w:rPr>
        <w:t xml:space="preserve">: логическое </w:t>
      </w:r>
      <w:r>
        <w:rPr>
          <w:rFonts w:eastAsia="MS Mincho"/>
          <w:sz w:val="28"/>
          <w:szCs w:val="28"/>
        </w:rPr>
        <w:t>проектирование базы данных.</w:t>
      </w:r>
    </w:p>
    <w:p w:rsidR="005C48F0" w:rsidRDefault="00B03A62">
      <w:pPr>
        <w:ind w:firstLine="709"/>
        <w:jc w:val="both"/>
        <w:rPr>
          <w:sz w:val="28"/>
          <w:szCs w:val="28"/>
        </w:rPr>
      </w:pPr>
      <w:r>
        <w:rPr>
          <w:rFonts w:eastAsia="MS Mincho"/>
          <w:sz w:val="28"/>
          <w:szCs w:val="28"/>
          <w:u w:val="single"/>
        </w:rPr>
        <w:t>Цель работы</w:t>
      </w:r>
      <w:r>
        <w:rPr>
          <w:rFonts w:eastAsia="MS Mincho"/>
          <w:sz w:val="28"/>
          <w:szCs w:val="28"/>
        </w:rPr>
        <w:t>: приобретение навыков анализа и моделирования предметной области, построение структурированных наборов данных в рамках реляционной модели данных. Приобретение навыков нормализации отношений</w:t>
      </w:r>
      <w:r>
        <w:rPr>
          <w:sz w:val="28"/>
          <w:szCs w:val="28"/>
        </w:rPr>
        <w:t>.</w:t>
      </w:r>
    </w:p>
    <w:p w:rsidR="005C48F0" w:rsidRDefault="00B03A62">
      <w:pPr>
        <w:keepNext/>
        <w:ind w:firstLine="709"/>
        <w:jc w:val="both"/>
        <w:rPr>
          <w:rFonts w:eastAsia="MS Mincho"/>
          <w:sz w:val="28"/>
          <w:szCs w:val="28"/>
        </w:rPr>
      </w:pPr>
      <w:r>
        <w:rPr>
          <w:rFonts w:eastAsia="MS Mincho"/>
          <w:sz w:val="28"/>
          <w:szCs w:val="28"/>
          <w:u w:val="single"/>
        </w:rPr>
        <w:t>Подготовка к работе</w:t>
      </w:r>
      <w:r>
        <w:rPr>
          <w:rFonts w:eastAsia="MS Mincho"/>
          <w:sz w:val="28"/>
          <w:szCs w:val="28"/>
        </w:rPr>
        <w:t>:</w:t>
      </w:r>
    </w:p>
    <w:p w:rsidR="005C48F0" w:rsidRDefault="00B03A62">
      <w:pPr>
        <w:numPr>
          <w:ilvl w:val="0"/>
          <w:numId w:val="1"/>
        </w:numPr>
        <w:jc w:val="both"/>
        <w:rPr>
          <w:rFonts w:eastAsia="MS Mincho"/>
          <w:sz w:val="28"/>
          <w:szCs w:val="28"/>
        </w:rPr>
      </w:pPr>
      <w:r>
        <w:rPr>
          <w:rFonts w:eastAsia="MS Mincho"/>
          <w:sz w:val="28"/>
          <w:szCs w:val="28"/>
        </w:rPr>
        <w:t>Изуч</w:t>
      </w:r>
      <w:r>
        <w:rPr>
          <w:rFonts w:eastAsia="MS Mincho"/>
          <w:sz w:val="28"/>
          <w:szCs w:val="28"/>
        </w:rPr>
        <w:t xml:space="preserve">ите теоретические основы построения </w:t>
      </w:r>
      <w:r>
        <w:rPr>
          <w:rFonts w:eastAsia="MS Mincho"/>
          <w:sz w:val="28"/>
          <w:szCs w:val="28"/>
          <w:lang w:val="en-US"/>
        </w:rPr>
        <w:t>ER</w:t>
      </w:r>
      <w:r>
        <w:rPr>
          <w:rFonts w:eastAsia="MS Mincho"/>
          <w:sz w:val="28"/>
          <w:szCs w:val="28"/>
        </w:rPr>
        <w:t>-модели данных, рассмотренные в лекционном курсе, методических указаниях или других источниках.</w:t>
      </w:r>
    </w:p>
    <w:p w:rsidR="005C48F0" w:rsidRDefault="00B03A62">
      <w:pPr>
        <w:numPr>
          <w:ilvl w:val="0"/>
          <w:numId w:val="1"/>
        </w:numPr>
        <w:jc w:val="both"/>
        <w:rPr>
          <w:rFonts w:eastAsia="MS Mincho"/>
          <w:sz w:val="28"/>
          <w:szCs w:val="28"/>
        </w:rPr>
      </w:pPr>
      <w:r>
        <w:rPr>
          <w:rFonts w:eastAsia="MS Mincho"/>
          <w:sz w:val="28"/>
          <w:szCs w:val="28"/>
        </w:rPr>
        <w:t>Изучите теоретические основы нормализации схем отношений.</w:t>
      </w:r>
    </w:p>
    <w:p w:rsidR="005C48F0" w:rsidRDefault="00B03A62">
      <w:pPr>
        <w:numPr>
          <w:ilvl w:val="0"/>
          <w:numId w:val="1"/>
        </w:numPr>
        <w:jc w:val="both"/>
        <w:rPr>
          <w:rFonts w:eastAsia="MS Mincho"/>
          <w:sz w:val="28"/>
          <w:szCs w:val="28"/>
        </w:rPr>
      </w:pPr>
      <w:r>
        <w:rPr>
          <w:rFonts w:eastAsia="MS Mincho"/>
          <w:sz w:val="28"/>
          <w:szCs w:val="28"/>
        </w:rPr>
        <w:t>Ответьте на вопросы к лабораторной работе.</w:t>
      </w:r>
    </w:p>
    <w:p w:rsidR="005C48F0" w:rsidRDefault="00B03A62">
      <w:pPr>
        <w:numPr>
          <w:ilvl w:val="0"/>
          <w:numId w:val="1"/>
        </w:numPr>
        <w:jc w:val="both"/>
        <w:rPr>
          <w:rFonts w:eastAsia="MS Mincho"/>
          <w:sz w:val="28"/>
          <w:szCs w:val="28"/>
        </w:rPr>
      </w:pPr>
      <w:r>
        <w:rPr>
          <w:rFonts w:eastAsia="MS Mincho"/>
          <w:sz w:val="28"/>
          <w:szCs w:val="28"/>
        </w:rPr>
        <w:t>Подготовьте отчет к о</w:t>
      </w:r>
      <w:r>
        <w:rPr>
          <w:rFonts w:eastAsia="MS Mincho"/>
          <w:sz w:val="28"/>
          <w:szCs w:val="28"/>
        </w:rPr>
        <w:t>формлению хода выполнения работы.</w:t>
      </w:r>
    </w:p>
    <w:p w:rsidR="005C48F0" w:rsidRDefault="00B03A62">
      <w:pPr>
        <w:keepNext/>
        <w:ind w:firstLine="709"/>
        <w:jc w:val="both"/>
        <w:rPr>
          <w:rFonts w:eastAsia="MS Mincho"/>
          <w:sz w:val="28"/>
          <w:szCs w:val="28"/>
        </w:rPr>
      </w:pPr>
      <w:r>
        <w:rPr>
          <w:rFonts w:eastAsia="MS Mincho"/>
          <w:sz w:val="28"/>
          <w:szCs w:val="28"/>
          <w:u w:val="single"/>
        </w:rPr>
        <w:t>Порядок выполнения работы</w:t>
      </w:r>
      <w:r>
        <w:rPr>
          <w:rFonts w:eastAsia="MS Mincho"/>
          <w:sz w:val="28"/>
          <w:szCs w:val="28"/>
        </w:rPr>
        <w:t>:</w:t>
      </w:r>
    </w:p>
    <w:p w:rsidR="005C48F0" w:rsidRDefault="00B03A62">
      <w:pPr>
        <w:numPr>
          <w:ilvl w:val="0"/>
          <w:numId w:val="2"/>
        </w:numPr>
        <w:jc w:val="both"/>
        <w:rPr>
          <w:rFonts w:eastAsia="MS Mincho"/>
          <w:sz w:val="28"/>
          <w:szCs w:val="28"/>
        </w:rPr>
      </w:pPr>
      <w:r>
        <w:rPr>
          <w:rFonts w:eastAsia="MS Mincho"/>
          <w:sz w:val="28"/>
          <w:szCs w:val="28"/>
        </w:rPr>
        <w:t>Выберите логический уровень представления модели данных.</w:t>
      </w:r>
    </w:p>
    <w:p w:rsidR="005C48F0" w:rsidRDefault="00B03A62">
      <w:pPr>
        <w:numPr>
          <w:ilvl w:val="0"/>
          <w:numId w:val="2"/>
        </w:numPr>
        <w:jc w:val="both"/>
        <w:rPr>
          <w:rFonts w:eastAsia="MS Mincho"/>
          <w:sz w:val="28"/>
          <w:szCs w:val="28"/>
        </w:rPr>
      </w:pPr>
      <w:r>
        <w:rPr>
          <w:rFonts w:eastAsia="MS Mincho"/>
          <w:sz w:val="28"/>
          <w:szCs w:val="28"/>
        </w:rPr>
        <w:t>Выделите необходимые сущности согласно предметной области своего варианта.</w:t>
      </w:r>
    </w:p>
    <w:p w:rsidR="005C48F0" w:rsidRDefault="00B03A62">
      <w:pPr>
        <w:numPr>
          <w:ilvl w:val="0"/>
          <w:numId w:val="2"/>
        </w:numPr>
        <w:jc w:val="both"/>
        <w:rPr>
          <w:rFonts w:eastAsia="MS Mincho"/>
          <w:sz w:val="28"/>
          <w:szCs w:val="28"/>
        </w:rPr>
      </w:pPr>
      <w:r>
        <w:rPr>
          <w:rFonts w:eastAsia="MS Mincho"/>
          <w:sz w:val="28"/>
          <w:szCs w:val="28"/>
        </w:rPr>
        <w:t xml:space="preserve">Определите необходимые атрибуты сущностей. Задайте необходимые </w:t>
      </w:r>
      <w:r>
        <w:rPr>
          <w:rFonts w:eastAsia="MS Mincho"/>
          <w:sz w:val="28"/>
          <w:szCs w:val="28"/>
        </w:rPr>
        <w:t>ограничения целостности данных. Задайте необходимые связи между сущностями.</w:t>
      </w:r>
    </w:p>
    <w:p w:rsidR="005C48F0" w:rsidRDefault="00B03A62">
      <w:pPr>
        <w:numPr>
          <w:ilvl w:val="0"/>
          <w:numId w:val="2"/>
        </w:numPr>
        <w:jc w:val="both"/>
        <w:rPr>
          <w:rFonts w:eastAsia="MS Mincho"/>
          <w:sz w:val="28"/>
          <w:szCs w:val="28"/>
        </w:rPr>
      </w:pPr>
      <w:r>
        <w:rPr>
          <w:rFonts w:eastAsia="MS Mincho"/>
          <w:sz w:val="28"/>
          <w:szCs w:val="28"/>
        </w:rPr>
        <w:t>Проанализируйте какие функциональные зависимости имеются в созданных отношениях.</w:t>
      </w:r>
    </w:p>
    <w:p w:rsidR="005C48F0" w:rsidRDefault="00B03A62">
      <w:pPr>
        <w:numPr>
          <w:ilvl w:val="0"/>
          <w:numId w:val="2"/>
        </w:numPr>
        <w:jc w:val="both"/>
        <w:rPr>
          <w:rFonts w:eastAsia="MS Mincho"/>
          <w:sz w:val="28"/>
          <w:szCs w:val="28"/>
        </w:rPr>
      </w:pPr>
      <w:r>
        <w:rPr>
          <w:rFonts w:eastAsia="MS Mincho"/>
          <w:sz w:val="28"/>
          <w:szCs w:val="28"/>
        </w:rPr>
        <w:t>Примените шаги по нормализации схем созданных отношений БД.</w:t>
      </w:r>
    </w:p>
    <w:p w:rsidR="005C48F0" w:rsidRDefault="00B03A62">
      <w:pPr>
        <w:numPr>
          <w:ilvl w:val="0"/>
          <w:numId w:val="2"/>
        </w:numPr>
        <w:jc w:val="both"/>
        <w:rPr>
          <w:rFonts w:eastAsia="MS Mincho"/>
        </w:rPr>
      </w:pPr>
      <w:r>
        <w:rPr>
          <w:rFonts w:eastAsia="MS Mincho"/>
          <w:sz w:val="28"/>
          <w:szCs w:val="28"/>
        </w:rPr>
        <w:t xml:space="preserve">С помощью </w:t>
      </w:r>
      <w:r>
        <w:rPr>
          <w:rFonts w:eastAsia="MS Mincho"/>
          <w:sz w:val="28"/>
          <w:szCs w:val="28"/>
          <w:lang w:val="en-US"/>
        </w:rPr>
        <w:t>Case</w:t>
      </w:r>
      <w:r>
        <w:rPr>
          <w:rFonts w:eastAsia="MS Mincho"/>
          <w:sz w:val="28"/>
          <w:szCs w:val="28"/>
        </w:rPr>
        <w:t>-средства создайте логиче</w:t>
      </w:r>
      <w:r>
        <w:rPr>
          <w:rFonts w:eastAsia="MS Mincho"/>
          <w:sz w:val="28"/>
          <w:szCs w:val="28"/>
        </w:rPr>
        <w:t>скую модель базы данных в соответствии с</w:t>
      </w:r>
      <w:r>
        <w:rPr>
          <w:rFonts w:eastAsia="MS Mincho"/>
        </w:rPr>
        <w:t xml:space="preserve"> </w:t>
      </w:r>
      <w:r>
        <w:rPr>
          <w:rFonts w:eastAsia="MS Mincho"/>
          <w:sz w:val="28"/>
          <w:szCs w:val="28"/>
        </w:rPr>
        <w:t>вариантом задания.</w:t>
      </w:r>
    </w:p>
    <w:p w:rsidR="005C48F0" w:rsidRDefault="00B03A62">
      <w:pPr>
        <w:numPr>
          <w:ilvl w:val="0"/>
          <w:numId w:val="2"/>
        </w:numPr>
        <w:jc w:val="both"/>
        <w:rPr>
          <w:rFonts w:eastAsia="MS Mincho"/>
          <w:sz w:val="28"/>
          <w:szCs w:val="28"/>
          <w:lang w:eastAsia="en-US"/>
        </w:rPr>
      </w:pPr>
      <w:r>
        <w:rPr>
          <w:rFonts w:eastAsia="MS Mincho"/>
          <w:sz w:val="28"/>
          <w:szCs w:val="28"/>
        </w:rPr>
        <w:t xml:space="preserve">Оформите отчет о выполнении лабораторной </w:t>
      </w:r>
      <w:proofErr w:type="gramStart"/>
      <w:r>
        <w:rPr>
          <w:rFonts w:eastAsia="MS Mincho"/>
          <w:sz w:val="28"/>
          <w:szCs w:val="28"/>
        </w:rPr>
        <w:t>работы.</w:t>
      </w:r>
      <w:r>
        <w:rPr>
          <w:rFonts w:eastAsia="MS Mincho"/>
          <w:sz w:val="28"/>
          <w:szCs w:val="28"/>
          <w:lang w:eastAsia="en-US"/>
        </w:rPr>
        <w:t>.</w:t>
      </w:r>
      <w:proofErr w:type="gramEnd"/>
    </w:p>
    <w:p w:rsidR="005C48F0" w:rsidRDefault="005C48F0">
      <w:pPr>
        <w:jc w:val="both"/>
        <w:rPr>
          <w:rFonts w:eastAsia="MS Mincho"/>
          <w:sz w:val="28"/>
          <w:szCs w:val="28"/>
          <w:lang w:eastAsia="en-US"/>
        </w:rPr>
      </w:pPr>
    </w:p>
    <w:p w:rsidR="005C48F0" w:rsidRDefault="00B03A62">
      <w:pPr>
        <w:pStyle w:val="19"/>
        <w:shd w:val="clear" w:color="auto" w:fill="auto"/>
        <w:spacing w:before="0" w:after="0" w:line="240" w:lineRule="auto"/>
        <w:ind w:firstLine="0"/>
        <w:rPr>
          <w:rFonts w:ascii="Times New Roman" w:hAnsi="Times New Roman" w:cs="Times New Roman"/>
          <w:spacing w:val="0"/>
          <w:sz w:val="28"/>
          <w:szCs w:val="28"/>
        </w:rPr>
      </w:pPr>
      <w:r>
        <w:rPr>
          <w:rStyle w:val="19TimesNewRoman85pt0pt"/>
          <w:rFonts w:eastAsia="Tahoma"/>
          <w:sz w:val="28"/>
          <w:szCs w:val="28"/>
          <w:u w:val="single"/>
        </w:rPr>
        <w:t>Вариант</w:t>
      </w:r>
      <w:r>
        <w:rPr>
          <w:rStyle w:val="19TimesNewRoman85pt0pt"/>
          <w:rFonts w:eastAsia="Tahoma"/>
          <w:sz w:val="28"/>
          <w:szCs w:val="28"/>
          <w:u w:val="single"/>
          <w:lang w:val="en-US"/>
        </w:rPr>
        <w:t xml:space="preserve"> </w:t>
      </w:r>
      <w:r>
        <w:rPr>
          <w:rStyle w:val="19TimesNewRoman85pt0pt"/>
          <w:rFonts w:eastAsia="Tahoma"/>
          <w:sz w:val="28"/>
          <w:szCs w:val="28"/>
          <w:u w:val="single"/>
        </w:rPr>
        <w:t>4</w:t>
      </w:r>
      <w:r>
        <w:rPr>
          <w:rStyle w:val="19TimesNewRoman85pt0pt"/>
          <w:rFonts w:eastAsia="Tahoma"/>
          <w:sz w:val="28"/>
          <w:szCs w:val="28"/>
        </w:rPr>
        <w:t xml:space="preserve">. </w:t>
      </w:r>
      <w:r>
        <w:rPr>
          <w:rFonts w:ascii="Times New Roman" w:hAnsi="Times New Roman" w:cs="Times New Roman"/>
          <w:spacing w:val="0"/>
          <w:sz w:val="28"/>
          <w:szCs w:val="28"/>
        </w:rPr>
        <w:t>База данных медицинского кооператива</w:t>
      </w:r>
    </w:p>
    <w:p w:rsidR="005C48F0" w:rsidRDefault="00B03A62">
      <w:pPr>
        <w:pStyle w:val="3"/>
        <w:shd w:val="clear" w:color="auto" w:fill="auto"/>
        <w:spacing w:after="0" w:line="240" w:lineRule="auto"/>
        <w:ind w:firstLine="460"/>
        <w:rPr>
          <w:sz w:val="28"/>
          <w:szCs w:val="28"/>
        </w:rPr>
      </w:pPr>
      <w:r>
        <w:rPr>
          <w:sz w:val="28"/>
          <w:szCs w:val="28"/>
        </w:rPr>
        <w:t>Базу данных использует для работы коллектив врачей. В таблицы должны быть занесены имя, пол, дата</w:t>
      </w:r>
      <w:r>
        <w:rPr>
          <w:sz w:val="28"/>
          <w:szCs w:val="28"/>
        </w:rPr>
        <w:t xml:space="preserve"> рождения и домашний адрес каждого их пациента. Всякий раз, когда врач осматривает больного (пришедшего на прием или на дому), фиксируется дата и место проведения осмотра, симптомы, диагноз и предписания больному, проставляется имя пациента и имя врача. Ес</w:t>
      </w:r>
      <w:r>
        <w:rPr>
          <w:sz w:val="28"/>
          <w:szCs w:val="28"/>
        </w:rPr>
        <w:t>ли врач прописывает больному какое-либо лекарство, в таблицу заносится название лекарства, способ его приема, словесное описание предполагаемого действия и возможных побочных эффектов.</w:t>
      </w:r>
    </w:p>
    <w:p w:rsidR="005C48F0" w:rsidRDefault="00B03A62">
      <w:pPr>
        <w:pStyle w:val="3"/>
        <w:shd w:val="clear" w:color="auto" w:fill="auto"/>
        <w:spacing w:after="0" w:line="240" w:lineRule="auto"/>
        <w:ind w:firstLine="460"/>
        <w:rPr>
          <w:sz w:val="28"/>
          <w:szCs w:val="28"/>
        </w:rPr>
      </w:pPr>
      <w:r>
        <w:rPr>
          <w:sz w:val="28"/>
          <w:szCs w:val="28"/>
        </w:rPr>
        <w:t>Написать запросы, осуществляющие следующие операции:</w:t>
      </w:r>
    </w:p>
    <w:p w:rsidR="005C48F0" w:rsidRDefault="00B03A62">
      <w:pPr>
        <w:pStyle w:val="3"/>
        <w:numPr>
          <w:ilvl w:val="0"/>
          <w:numId w:val="3"/>
        </w:numPr>
        <w:shd w:val="clear" w:color="auto" w:fill="auto"/>
        <w:spacing w:after="0" w:line="240" w:lineRule="auto"/>
        <w:ind w:left="426"/>
        <w:rPr>
          <w:sz w:val="28"/>
          <w:szCs w:val="28"/>
        </w:rPr>
      </w:pPr>
      <w:r>
        <w:rPr>
          <w:sz w:val="28"/>
          <w:szCs w:val="28"/>
        </w:rPr>
        <w:t xml:space="preserve">Выдать </w:t>
      </w:r>
      <w:proofErr w:type="gramStart"/>
      <w:r>
        <w:rPr>
          <w:sz w:val="28"/>
          <w:szCs w:val="28"/>
        </w:rPr>
        <w:t>список паци</w:t>
      </w:r>
      <w:r>
        <w:rPr>
          <w:sz w:val="28"/>
          <w:szCs w:val="28"/>
        </w:rPr>
        <w:t>ентов</w:t>
      </w:r>
      <w:proofErr w:type="gramEnd"/>
      <w:r>
        <w:rPr>
          <w:sz w:val="28"/>
          <w:szCs w:val="28"/>
        </w:rPr>
        <w:t xml:space="preserve"> к которым за указанный период врачи приходили для осмотра на дом</w:t>
      </w:r>
    </w:p>
    <w:p w:rsidR="005C48F0" w:rsidRDefault="00B03A62">
      <w:pPr>
        <w:pStyle w:val="3"/>
        <w:numPr>
          <w:ilvl w:val="0"/>
          <w:numId w:val="3"/>
        </w:numPr>
        <w:shd w:val="clear" w:color="auto" w:fill="auto"/>
        <w:spacing w:after="0" w:line="240" w:lineRule="auto"/>
        <w:ind w:left="426"/>
        <w:rPr>
          <w:sz w:val="28"/>
          <w:szCs w:val="28"/>
        </w:rPr>
      </w:pPr>
      <w:r>
        <w:rPr>
          <w:sz w:val="28"/>
          <w:szCs w:val="28"/>
        </w:rPr>
        <w:t xml:space="preserve">Выдать список </w:t>
      </w:r>
      <w:proofErr w:type="gramStart"/>
      <w:r>
        <w:rPr>
          <w:sz w:val="28"/>
          <w:szCs w:val="28"/>
        </w:rPr>
        <w:t>врачей</w:t>
      </w:r>
      <w:proofErr w:type="gramEnd"/>
      <w:r>
        <w:rPr>
          <w:sz w:val="28"/>
          <w:szCs w:val="28"/>
        </w:rPr>
        <w:t xml:space="preserve"> назначивших своим пациентам указанное лекарство.</w:t>
      </w:r>
    </w:p>
    <w:p w:rsidR="005C48F0" w:rsidRDefault="00B03A62">
      <w:pPr>
        <w:pStyle w:val="3"/>
        <w:numPr>
          <w:ilvl w:val="0"/>
          <w:numId w:val="3"/>
        </w:numPr>
        <w:shd w:val="clear" w:color="auto" w:fill="auto"/>
        <w:spacing w:after="0" w:line="240" w:lineRule="auto"/>
        <w:ind w:left="426"/>
        <w:rPr>
          <w:sz w:val="28"/>
          <w:szCs w:val="28"/>
        </w:rPr>
      </w:pPr>
      <w:r>
        <w:rPr>
          <w:sz w:val="28"/>
          <w:szCs w:val="28"/>
        </w:rPr>
        <w:t>По определенному врачу выдать информацию, которая будет содержать сведения о том, каких именно пациентов врач приня</w:t>
      </w:r>
      <w:r>
        <w:rPr>
          <w:sz w:val="28"/>
          <w:szCs w:val="28"/>
        </w:rPr>
        <w:t>л за указанный период (с указанием даты приема).</w:t>
      </w:r>
    </w:p>
    <w:p w:rsidR="005C48F0" w:rsidRDefault="00B03A62">
      <w:pPr>
        <w:pStyle w:val="3"/>
        <w:numPr>
          <w:ilvl w:val="0"/>
          <w:numId w:val="3"/>
        </w:numPr>
        <w:shd w:val="clear" w:color="auto" w:fill="auto"/>
        <w:spacing w:after="0" w:line="240" w:lineRule="auto"/>
        <w:ind w:left="426"/>
        <w:rPr>
          <w:sz w:val="28"/>
          <w:szCs w:val="28"/>
        </w:rPr>
      </w:pPr>
      <w:r>
        <w:rPr>
          <w:sz w:val="28"/>
          <w:szCs w:val="28"/>
        </w:rPr>
        <w:lastRenderedPageBreak/>
        <w:t>Выдать список врачей с указанием количества принятых им пациентов за последние 3 месяца.</w:t>
      </w:r>
    </w:p>
    <w:p w:rsidR="005C48F0" w:rsidRDefault="00B03A62">
      <w:pPr>
        <w:pStyle w:val="3"/>
        <w:numPr>
          <w:ilvl w:val="0"/>
          <w:numId w:val="3"/>
        </w:numPr>
        <w:shd w:val="clear" w:color="auto" w:fill="auto"/>
        <w:spacing w:after="0" w:line="240" w:lineRule="auto"/>
        <w:ind w:left="426"/>
        <w:rPr>
          <w:sz w:val="28"/>
          <w:szCs w:val="28"/>
        </w:rPr>
      </w:pPr>
      <w:r>
        <w:rPr>
          <w:sz w:val="28"/>
          <w:szCs w:val="28"/>
        </w:rPr>
        <w:t>Выбрать наиболее распространенные болезни за последний месяц.</w:t>
      </w:r>
    </w:p>
    <w:p w:rsidR="005C48F0" w:rsidRDefault="00B03A62">
      <w:pPr>
        <w:pStyle w:val="3"/>
        <w:numPr>
          <w:ilvl w:val="0"/>
          <w:numId w:val="3"/>
        </w:numPr>
        <w:shd w:val="clear" w:color="auto" w:fill="auto"/>
        <w:spacing w:after="0" w:line="240" w:lineRule="auto"/>
        <w:ind w:left="426"/>
        <w:rPr>
          <w:sz w:val="28"/>
          <w:szCs w:val="28"/>
        </w:rPr>
      </w:pPr>
      <w:r>
        <w:rPr>
          <w:sz w:val="28"/>
          <w:szCs w:val="28"/>
        </w:rPr>
        <w:t>Выбрать все диагнозы по определенному пациенту.</w:t>
      </w:r>
    </w:p>
    <w:p w:rsidR="005C48F0" w:rsidRDefault="005C48F0">
      <w:pPr>
        <w:jc w:val="both"/>
        <w:rPr>
          <w:rFonts w:eastAsia="MS Mincho"/>
          <w:sz w:val="28"/>
          <w:szCs w:val="28"/>
          <w:lang w:eastAsia="en-US"/>
        </w:rPr>
      </w:pPr>
    </w:p>
    <w:p w:rsidR="005C48F0" w:rsidRDefault="00B03A62">
      <w:pPr>
        <w:rPr>
          <w:sz w:val="28"/>
          <w:szCs w:val="28"/>
        </w:rPr>
      </w:pPr>
      <w:r>
        <w:rPr>
          <w:sz w:val="28"/>
          <w:szCs w:val="28"/>
        </w:rPr>
        <w:t xml:space="preserve">Схема </w:t>
      </w:r>
      <w:r>
        <w:rPr>
          <w:sz w:val="28"/>
          <w:szCs w:val="28"/>
        </w:rPr>
        <w:t>БД:</w:t>
      </w:r>
    </w:p>
    <w:p w:rsidR="005C48F0" w:rsidRDefault="005C48F0">
      <w:pPr>
        <w:rPr>
          <w:sz w:val="28"/>
          <w:szCs w:val="28"/>
        </w:rPr>
      </w:pPr>
    </w:p>
    <w:p w:rsidR="005C48F0" w:rsidRDefault="005C48F0">
      <w:pPr>
        <w:ind w:leftChars="-708" w:left="-1699"/>
        <w:jc w:val="both"/>
        <w:rPr>
          <w:sz w:val="28"/>
          <w:szCs w:val="28"/>
        </w:rPr>
      </w:pPr>
    </w:p>
    <w:p w:rsidR="005C48F0" w:rsidRDefault="00B03A62">
      <w:pPr>
        <w:ind w:leftChars="-300" w:left="-480" w:hangingChars="100" w:hanging="240"/>
        <w:jc w:val="center"/>
      </w:pPr>
      <w:r>
        <w:rPr>
          <w:noProof/>
          <w:lang w:eastAsia="ru-RU"/>
        </w:rPr>
        <w:drawing>
          <wp:inline distT="0" distB="0" distL="114300" distR="114300">
            <wp:extent cx="5933440" cy="2237105"/>
            <wp:effectExtent l="0" t="0" r="10160" b="3175"/>
            <wp:docPr id="3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2237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48F0" w:rsidRDefault="00B03A62">
      <w:pPr>
        <w:ind w:leftChars="-300" w:left="-480" w:hangingChars="100" w:hanging="240"/>
        <w:jc w:val="center"/>
      </w:pPr>
      <w:r>
        <w:t>Рисунок</w:t>
      </w:r>
      <w:r>
        <w:t xml:space="preserve"> 1 - Логическая схема</w:t>
      </w:r>
    </w:p>
    <w:p w:rsidR="005C48F0" w:rsidRDefault="005C48F0">
      <w:pPr>
        <w:rPr>
          <w:sz w:val="28"/>
          <w:szCs w:val="28"/>
        </w:rPr>
      </w:pPr>
    </w:p>
    <w:p w:rsidR="005C48F0" w:rsidRDefault="00B03A62">
      <w:pPr>
        <w:ind w:leftChars="-300" w:left="-480" w:hangingChars="100" w:hanging="240"/>
        <w:jc w:val="center"/>
      </w:pPr>
      <w:r>
        <w:rPr>
          <w:noProof/>
          <w:lang w:eastAsia="ru-RU"/>
        </w:rPr>
        <w:drawing>
          <wp:inline distT="0" distB="0" distL="114300" distR="114300">
            <wp:extent cx="5939790" cy="2427605"/>
            <wp:effectExtent l="0" t="0" r="3810" b="10795"/>
            <wp:docPr id="2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42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48F0" w:rsidRDefault="00B03A62">
      <w:pPr>
        <w:ind w:leftChars="-300" w:left="-480" w:hangingChars="100" w:hanging="240"/>
        <w:jc w:val="center"/>
      </w:pPr>
      <w:r>
        <w:t>Рисунок</w:t>
      </w:r>
      <w:r>
        <w:t xml:space="preserve"> 2 - Физическая схема</w:t>
      </w:r>
    </w:p>
    <w:p w:rsidR="000B02D8" w:rsidRDefault="000B02D8">
      <w:pPr>
        <w:spacing w:after="160" w:line="259" w:lineRule="auto"/>
      </w:pPr>
      <w:r>
        <w:br w:type="page"/>
      </w:r>
    </w:p>
    <w:p w:rsidR="005C48F0" w:rsidRDefault="00B03A62">
      <w:pPr>
        <w:autoSpaceDE w:val="0"/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Необходимые сущности и их атрибуты:</w:t>
      </w:r>
    </w:p>
    <w:p w:rsidR="005C48F0" w:rsidRDefault="00B03A62">
      <w:pPr>
        <w:autoSpaceDE w:val="0"/>
        <w:spacing w:line="360" w:lineRule="auto"/>
        <w:ind w:left="709" w:firstLine="425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Сущность</w:t>
      </w:r>
      <w:r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Пациент</w:t>
      </w:r>
      <w:r>
        <w:rPr>
          <w:color w:val="000000"/>
          <w:sz w:val="28"/>
          <w:szCs w:val="28"/>
          <w:lang w:val="en-US"/>
        </w:rPr>
        <w:t>:</w:t>
      </w:r>
    </w:p>
    <w:p w:rsidR="005C48F0" w:rsidRDefault="00B03A62">
      <w:pPr>
        <w:numPr>
          <w:ilvl w:val="2"/>
          <w:numId w:val="4"/>
        </w:numPr>
        <w:autoSpaceDE w:val="0"/>
        <w:spacing w:line="360" w:lineRule="auto"/>
        <w:ind w:left="1843" w:hanging="425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 xml:space="preserve">ID </w:t>
      </w:r>
      <w:r>
        <w:rPr>
          <w:color w:val="000000"/>
          <w:sz w:val="28"/>
          <w:szCs w:val="28"/>
        </w:rPr>
        <w:t>пациента</w:t>
      </w:r>
      <w:r>
        <w:rPr>
          <w:color w:val="000000"/>
          <w:sz w:val="28"/>
          <w:szCs w:val="28"/>
        </w:rPr>
        <w:t xml:space="preserve"> - </w:t>
      </w:r>
      <w:r>
        <w:rPr>
          <w:color w:val="000000"/>
          <w:sz w:val="28"/>
          <w:szCs w:val="28"/>
          <w:lang w:val="en-US"/>
        </w:rPr>
        <w:t>Number</w:t>
      </w:r>
    </w:p>
    <w:p w:rsidR="005C48F0" w:rsidRDefault="00B03A62">
      <w:pPr>
        <w:numPr>
          <w:ilvl w:val="2"/>
          <w:numId w:val="5"/>
        </w:numPr>
        <w:autoSpaceDE w:val="0"/>
        <w:spacing w:line="360" w:lineRule="auto"/>
        <w:ind w:left="1843" w:hanging="425"/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</w:rPr>
        <w:t xml:space="preserve">ФИО </w:t>
      </w:r>
      <w:r>
        <w:rPr>
          <w:color w:val="000000"/>
          <w:sz w:val="28"/>
          <w:szCs w:val="28"/>
        </w:rPr>
        <w:t xml:space="preserve"> пациента</w:t>
      </w:r>
      <w:proofErr w:type="gramEnd"/>
      <w:r>
        <w:rPr>
          <w:color w:val="000000"/>
          <w:sz w:val="28"/>
          <w:szCs w:val="28"/>
        </w:rPr>
        <w:t xml:space="preserve"> - </w:t>
      </w:r>
      <w:r>
        <w:rPr>
          <w:color w:val="000000"/>
          <w:sz w:val="28"/>
          <w:szCs w:val="28"/>
          <w:lang w:val="en-US"/>
        </w:rPr>
        <w:t>String</w:t>
      </w:r>
    </w:p>
    <w:p w:rsidR="005C48F0" w:rsidRDefault="00B03A62">
      <w:pPr>
        <w:numPr>
          <w:ilvl w:val="2"/>
          <w:numId w:val="5"/>
        </w:numPr>
        <w:autoSpaceDE w:val="0"/>
        <w:spacing w:line="360" w:lineRule="auto"/>
        <w:ind w:left="1843" w:hanging="42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Дата</w:t>
      </w:r>
      <w:r>
        <w:rPr>
          <w:color w:val="000000"/>
          <w:sz w:val="28"/>
          <w:szCs w:val="28"/>
        </w:rPr>
        <w:t xml:space="preserve"> рождения пациента - </w:t>
      </w:r>
      <w:r>
        <w:rPr>
          <w:color w:val="000000"/>
          <w:sz w:val="28"/>
          <w:szCs w:val="28"/>
          <w:lang w:val="en-US"/>
        </w:rPr>
        <w:t>Number</w:t>
      </w:r>
    </w:p>
    <w:p w:rsidR="005C48F0" w:rsidRDefault="00B03A62">
      <w:pPr>
        <w:numPr>
          <w:ilvl w:val="2"/>
          <w:numId w:val="5"/>
        </w:numPr>
        <w:autoSpaceDE w:val="0"/>
        <w:spacing w:line="360" w:lineRule="auto"/>
        <w:ind w:left="1843" w:hanging="42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Адрес</w:t>
      </w:r>
      <w:r>
        <w:rPr>
          <w:color w:val="000000"/>
          <w:sz w:val="28"/>
          <w:szCs w:val="28"/>
        </w:rPr>
        <w:t xml:space="preserve"> пациента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- </w:t>
      </w:r>
      <w:r>
        <w:rPr>
          <w:color w:val="000000"/>
          <w:sz w:val="28"/>
          <w:szCs w:val="28"/>
          <w:lang w:val="en-US"/>
        </w:rPr>
        <w:t>String</w:t>
      </w:r>
    </w:p>
    <w:p w:rsidR="005C48F0" w:rsidRDefault="00B03A62">
      <w:pPr>
        <w:numPr>
          <w:ilvl w:val="2"/>
          <w:numId w:val="5"/>
        </w:numPr>
        <w:autoSpaceDE w:val="0"/>
        <w:spacing w:line="360" w:lineRule="auto"/>
        <w:ind w:left="1843" w:hanging="42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Пол</w:t>
      </w:r>
      <w:r>
        <w:rPr>
          <w:color w:val="000000"/>
          <w:sz w:val="28"/>
          <w:szCs w:val="28"/>
        </w:rPr>
        <w:t xml:space="preserve"> пациента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- </w:t>
      </w:r>
      <w:r>
        <w:rPr>
          <w:color w:val="000000"/>
          <w:sz w:val="28"/>
          <w:szCs w:val="28"/>
          <w:lang w:val="en-US"/>
        </w:rPr>
        <w:t>String</w:t>
      </w:r>
    </w:p>
    <w:p w:rsidR="005C48F0" w:rsidRDefault="00B03A62">
      <w:pPr>
        <w:autoSpaceDE w:val="0"/>
        <w:spacing w:line="360" w:lineRule="auto"/>
        <w:ind w:left="709" w:firstLine="42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Сущность </w:t>
      </w:r>
      <w:r>
        <w:rPr>
          <w:color w:val="000000"/>
          <w:sz w:val="28"/>
          <w:szCs w:val="28"/>
        </w:rPr>
        <w:t>Прием</w:t>
      </w:r>
      <w:r>
        <w:rPr>
          <w:color w:val="000000"/>
          <w:sz w:val="28"/>
          <w:szCs w:val="28"/>
        </w:rPr>
        <w:t>:</w:t>
      </w:r>
    </w:p>
    <w:p w:rsidR="005C48F0" w:rsidRDefault="00B03A62">
      <w:pPr>
        <w:numPr>
          <w:ilvl w:val="2"/>
          <w:numId w:val="4"/>
        </w:numPr>
        <w:autoSpaceDE w:val="0"/>
        <w:spacing w:line="360" w:lineRule="auto"/>
        <w:ind w:left="1843" w:hanging="42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 xml:space="preserve">ID </w:t>
      </w:r>
      <w:r>
        <w:rPr>
          <w:color w:val="000000"/>
          <w:sz w:val="28"/>
          <w:szCs w:val="28"/>
        </w:rPr>
        <w:t>приема</w:t>
      </w:r>
      <w:r>
        <w:rPr>
          <w:color w:val="000000"/>
          <w:sz w:val="28"/>
          <w:szCs w:val="28"/>
        </w:rPr>
        <w:t xml:space="preserve"> - </w:t>
      </w:r>
      <w:r>
        <w:rPr>
          <w:color w:val="000000"/>
          <w:sz w:val="28"/>
          <w:szCs w:val="28"/>
          <w:lang w:val="en-US"/>
        </w:rPr>
        <w:t>Number</w:t>
      </w:r>
    </w:p>
    <w:p w:rsidR="005C48F0" w:rsidRDefault="00B03A62">
      <w:pPr>
        <w:numPr>
          <w:ilvl w:val="2"/>
          <w:numId w:val="4"/>
        </w:numPr>
        <w:autoSpaceDE w:val="0"/>
        <w:spacing w:line="360" w:lineRule="auto"/>
        <w:ind w:left="1843" w:hanging="42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Дата</w:t>
      </w:r>
      <w:r>
        <w:rPr>
          <w:color w:val="000000"/>
          <w:sz w:val="28"/>
          <w:szCs w:val="28"/>
        </w:rPr>
        <w:t xml:space="preserve"> осмотра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- </w:t>
      </w:r>
      <w:r>
        <w:rPr>
          <w:color w:val="000000"/>
          <w:sz w:val="28"/>
          <w:szCs w:val="28"/>
          <w:lang w:val="en-US"/>
        </w:rPr>
        <w:t>Date</w:t>
      </w:r>
    </w:p>
    <w:p w:rsidR="005C48F0" w:rsidRDefault="00B03A62">
      <w:pPr>
        <w:numPr>
          <w:ilvl w:val="2"/>
          <w:numId w:val="4"/>
        </w:numPr>
        <w:autoSpaceDE w:val="0"/>
        <w:spacing w:line="360" w:lineRule="auto"/>
        <w:ind w:left="1843" w:hanging="42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 xml:space="preserve">ID </w:t>
      </w:r>
      <w:r>
        <w:rPr>
          <w:color w:val="000000"/>
          <w:sz w:val="28"/>
          <w:szCs w:val="28"/>
        </w:rPr>
        <w:t>пациента</w:t>
      </w:r>
      <w:r>
        <w:rPr>
          <w:color w:val="000000"/>
          <w:sz w:val="28"/>
          <w:szCs w:val="28"/>
        </w:rPr>
        <w:t xml:space="preserve"> - </w:t>
      </w:r>
      <w:r>
        <w:rPr>
          <w:color w:val="000000"/>
          <w:sz w:val="28"/>
          <w:szCs w:val="28"/>
          <w:lang w:val="en-US"/>
        </w:rPr>
        <w:t>Number</w:t>
      </w:r>
    </w:p>
    <w:p w:rsidR="005C48F0" w:rsidRDefault="00B03A62">
      <w:pPr>
        <w:numPr>
          <w:ilvl w:val="2"/>
          <w:numId w:val="5"/>
        </w:numPr>
        <w:autoSpaceDE w:val="0"/>
        <w:spacing w:line="360" w:lineRule="auto"/>
        <w:ind w:left="1843" w:hanging="42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Диагноз</w:t>
      </w:r>
      <w:r>
        <w:rPr>
          <w:color w:val="000000"/>
          <w:sz w:val="28"/>
          <w:szCs w:val="28"/>
        </w:rPr>
        <w:t xml:space="preserve"> - </w:t>
      </w:r>
      <w:r>
        <w:rPr>
          <w:color w:val="000000"/>
          <w:sz w:val="28"/>
          <w:szCs w:val="28"/>
          <w:lang w:val="en-US"/>
        </w:rPr>
        <w:t>String</w:t>
      </w:r>
    </w:p>
    <w:p w:rsidR="005C48F0" w:rsidRDefault="00B03A62">
      <w:pPr>
        <w:numPr>
          <w:ilvl w:val="2"/>
          <w:numId w:val="5"/>
        </w:numPr>
        <w:autoSpaceDE w:val="0"/>
        <w:spacing w:line="360" w:lineRule="auto"/>
        <w:ind w:left="1843" w:hanging="42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Симптомы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- </w:t>
      </w:r>
      <w:r>
        <w:rPr>
          <w:color w:val="000000"/>
          <w:sz w:val="28"/>
          <w:szCs w:val="28"/>
          <w:lang w:val="en-US"/>
        </w:rPr>
        <w:t>String</w:t>
      </w:r>
    </w:p>
    <w:p w:rsidR="005C48F0" w:rsidRDefault="00B03A62">
      <w:pPr>
        <w:numPr>
          <w:ilvl w:val="2"/>
          <w:numId w:val="5"/>
        </w:numPr>
        <w:autoSpaceDE w:val="0"/>
        <w:spacing w:line="360" w:lineRule="auto"/>
        <w:ind w:left="1843" w:hanging="42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Предписания</w:t>
      </w:r>
      <w:r>
        <w:rPr>
          <w:color w:val="000000"/>
          <w:sz w:val="28"/>
          <w:szCs w:val="28"/>
        </w:rPr>
        <w:t xml:space="preserve"> больному </w:t>
      </w:r>
      <w:r>
        <w:rPr>
          <w:color w:val="000000"/>
          <w:sz w:val="28"/>
          <w:szCs w:val="28"/>
        </w:rPr>
        <w:t xml:space="preserve">- </w:t>
      </w:r>
      <w:r>
        <w:rPr>
          <w:color w:val="000000"/>
          <w:sz w:val="28"/>
          <w:szCs w:val="28"/>
          <w:lang w:val="en-US"/>
        </w:rPr>
        <w:t>String</w:t>
      </w:r>
    </w:p>
    <w:p w:rsidR="005C48F0" w:rsidRDefault="00B03A62">
      <w:pPr>
        <w:numPr>
          <w:ilvl w:val="2"/>
          <w:numId w:val="5"/>
        </w:numPr>
        <w:autoSpaceDE w:val="0"/>
        <w:spacing w:line="360" w:lineRule="auto"/>
        <w:ind w:left="1843" w:hanging="42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 xml:space="preserve">ID </w:t>
      </w:r>
      <w:r>
        <w:rPr>
          <w:color w:val="000000"/>
          <w:sz w:val="28"/>
          <w:szCs w:val="28"/>
        </w:rPr>
        <w:t>места</w:t>
      </w:r>
      <w:r>
        <w:rPr>
          <w:color w:val="000000"/>
          <w:sz w:val="28"/>
          <w:szCs w:val="28"/>
        </w:rPr>
        <w:t xml:space="preserve"> - </w:t>
      </w:r>
      <w:r>
        <w:rPr>
          <w:color w:val="000000"/>
          <w:sz w:val="28"/>
          <w:szCs w:val="28"/>
          <w:lang w:val="en-US"/>
        </w:rPr>
        <w:t>Number</w:t>
      </w:r>
    </w:p>
    <w:p w:rsidR="005C48F0" w:rsidRDefault="00B03A62">
      <w:pPr>
        <w:numPr>
          <w:ilvl w:val="2"/>
          <w:numId w:val="5"/>
        </w:numPr>
        <w:autoSpaceDE w:val="0"/>
        <w:spacing w:line="360" w:lineRule="auto"/>
        <w:ind w:left="1843" w:hanging="42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 xml:space="preserve">ID </w:t>
      </w:r>
      <w:r>
        <w:rPr>
          <w:color w:val="000000"/>
          <w:sz w:val="28"/>
          <w:szCs w:val="28"/>
        </w:rPr>
        <w:t>врача</w:t>
      </w:r>
      <w:r>
        <w:rPr>
          <w:color w:val="000000"/>
          <w:sz w:val="28"/>
          <w:szCs w:val="28"/>
        </w:rPr>
        <w:t xml:space="preserve"> - </w:t>
      </w:r>
      <w:r>
        <w:rPr>
          <w:color w:val="000000"/>
          <w:sz w:val="28"/>
          <w:szCs w:val="28"/>
          <w:lang w:val="en-US"/>
        </w:rPr>
        <w:t>Number</w:t>
      </w:r>
    </w:p>
    <w:p w:rsidR="005C48F0" w:rsidRDefault="00B03A62">
      <w:pPr>
        <w:autoSpaceDE w:val="0"/>
        <w:spacing w:line="360" w:lineRule="auto"/>
        <w:ind w:left="720" w:firstLine="41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Сущность </w:t>
      </w:r>
      <w:r>
        <w:rPr>
          <w:color w:val="000000"/>
          <w:sz w:val="28"/>
          <w:szCs w:val="28"/>
        </w:rPr>
        <w:t>Место</w:t>
      </w:r>
      <w:r>
        <w:rPr>
          <w:color w:val="000000"/>
          <w:sz w:val="28"/>
          <w:szCs w:val="28"/>
        </w:rPr>
        <w:t xml:space="preserve"> приема</w:t>
      </w:r>
      <w:r>
        <w:rPr>
          <w:color w:val="000000"/>
          <w:sz w:val="28"/>
          <w:szCs w:val="28"/>
          <w:lang w:val="en-US"/>
        </w:rPr>
        <w:t>:</w:t>
      </w:r>
    </w:p>
    <w:p w:rsidR="005C48F0" w:rsidRDefault="00B03A62">
      <w:pPr>
        <w:numPr>
          <w:ilvl w:val="2"/>
          <w:numId w:val="5"/>
        </w:numPr>
        <w:autoSpaceDE w:val="0"/>
        <w:spacing w:line="360" w:lineRule="auto"/>
        <w:ind w:left="1843" w:hanging="42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 xml:space="preserve">ID </w:t>
      </w:r>
      <w:r>
        <w:rPr>
          <w:color w:val="000000"/>
          <w:sz w:val="28"/>
          <w:szCs w:val="28"/>
        </w:rPr>
        <w:t>места</w:t>
      </w:r>
      <w:r>
        <w:rPr>
          <w:color w:val="000000"/>
          <w:sz w:val="28"/>
          <w:szCs w:val="28"/>
        </w:rPr>
        <w:t xml:space="preserve"> - </w:t>
      </w:r>
      <w:r>
        <w:rPr>
          <w:color w:val="000000"/>
          <w:sz w:val="28"/>
          <w:szCs w:val="28"/>
          <w:lang w:val="en-US"/>
        </w:rPr>
        <w:t>Number</w:t>
      </w:r>
    </w:p>
    <w:p w:rsidR="005C48F0" w:rsidRDefault="00B03A62">
      <w:pPr>
        <w:numPr>
          <w:ilvl w:val="2"/>
          <w:numId w:val="5"/>
        </w:numPr>
        <w:autoSpaceDE w:val="0"/>
        <w:spacing w:line="360" w:lineRule="auto"/>
        <w:ind w:left="1843" w:hanging="42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Название</w:t>
      </w:r>
      <w:r>
        <w:rPr>
          <w:color w:val="000000"/>
          <w:sz w:val="28"/>
          <w:szCs w:val="28"/>
        </w:rPr>
        <w:t xml:space="preserve"> места </w:t>
      </w:r>
      <w:r>
        <w:rPr>
          <w:color w:val="000000"/>
          <w:sz w:val="28"/>
          <w:szCs w:val="28"/>
        </w:rPr>
        <w:t xml:space="preserve">- </w:t>
      </w:r>
      <w:r>
        <w:rPr>
          <w:color w:val="000000"/>
          <w:sz w:val="28"/>
          <w:szCs w:val="28"/>
          <w:lang w:val="en-US"/>
        </w:rPr>
        <w:t>String</w:t>
      </w:r>
    </w:p>
    <w:p w:rsidR="005C48F0" w:rsidRDefault="00B03A62">
      <w:pPr>
        <w:autoSpaceDE w:val="0"/>
        <w:spacing w:line="360" w:lineRule="auto"/>
        <w:ind w:left="720" w:firstLine="41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Сущность </w:t>
      </w:r>
      <w:r>
        <w:rPr>
          <w:color w:val="000000"/>
          <w:sz w:val="28"/>
          <w:szCs w:val="28"/>
        </w:rPr>
        <w:t>Список</w:t>
      </w:r>
      <w:r>
        <w:rPr>
          <w:color w:val="000000"/>
          <w:sz w:val="28"/>
          <w:szCs w:val="28"/>
        </w:rPr>
        <w:t xml:space="preserve"> лекарств</w:t>
      </w:r>
      <w:r>
        <w:rPr>
          <w:color w:val="000000"/>
          <w:sz w:val="28"/>
          <w:szCs w:val="28"/>
          <w:lang w:val="en-US"/>
        </w:rPr>
        <w:t>:</w:t>
      </w:r>
    </w:p>
    <w:p w:rsidR="005C48F0" w:rsidRDefault="00B03A62">
      <w:pPr>
        <w:numPr>
          <w:ilvl w:val="2"/>
          <w:numId w:val="4"/>
        </w:numPr>
        <w:autoSpaceDE w:val="0"/>
        <w:spacing w:line="360" w:lineRule="auto"/>
        <w:ind w:left="1843" w:hanging="42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 xml:space="preserve">ID </w:t>
      </w:r>
      <w:r>
        <w:rPr>
          <w:color w:val="000000"/>
          <w:sz w:val="28"/>
          <w:szCs w:val="28"/>
        </w:rPr>
        <w:t>приема</w:t>
      </w:r>
      <w:r>
        <w:rPr>
          <w:color w:val="000000"/>
          <w:sz w:val="28"/>
          <w:szCs w:val="28"/>
        </w:rPr>
        <w:t xml:space="preserve"> - </w:t>
      </w:r>
      <w:r>
        <w:rPr>
          <w:color w:val="000000"/>
          <w:sz w:val="28"/>
          <w:szCs w:val="28"/>
          <w:lang w:val="en-US"/>
        </w:rPr>
        <w:t>Number</w:t>
      </w:r>
    </w:p>
    <w:p w:rsidR="005C48F0" w:rsidRDefault="00B03A62">
      <w:pPr>
        <w:numPr>
          <w:ilvl w:val="2"/>
          <w:numId w:val="4"/>
        </w:numPr>
        <w:autoSpaceDE w:val="0"/>
        <w:spacing w:line="360" w:lineRule="auto"/>
        <w:ind w:left="1843" w:hanging="42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 xml:space="preserve">ID </w:t>
      </w:r>
      <w:r>
        <w:rPr>
          <w:color w:val="000000"/>
          <w:sz w:val="28"/>
          <w:szCs w:val="28"/>
        </w:rPr>
        <w:t>лекарства</w:t>
      </w:r>
      <w:r>
        <w:rPr>
          <w:color w:val="000000"/>
          <w:sz w:val="28"/>
          <w:szCs w:val="28"/>
        </w:rPr>
        <w:t xml:space="preserve"> -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Number</w:t>
      </w:r>
    </w:p>
    <w:p w:rsidR="005C48F0" w:rsidRDefault="00B03A62">
      <w:pPr>
        <w:autoSpaceDE w:val="0"/>
        <w:spacing w:line="360" w:lineRule="auto"/>
        <w:ind w:left="709" w:firstLine="42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Сущность </w:t>
      </w:r>
      <w:r>
        <w:rPr>
          <w:color w:val="000000"/>
          <w:sz w:val="28"/>
          <w:szCs w:val="28"/>
        </w:rPr>
        <w:t>Врач</w:t>
      </w:r>
      <w:r>
        <w:rPr>
          <w:color w:val="000000"/>
          <w:sz w:val="28"/>
          <w:szCs w:val="28"/>
        </w:rPr>
        <w:t>:</w:t>
      </w:r>
    </w:p>
    <w:p w:rsidR="005C48F0" w:rsidRDefault="00B03A62">
      <w:pPr>
        <w:numPr>
          <w:ilvl w:val="2"/>
          <w:numId w:val="4"/>
        </w:numPr>
        <w:autoSpaceDE w:val="0"/>
        <w:spacing w:line="360" w:lineRule="auto"/>
        <w:ind w:left="1843" w:hanging="42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 xml:space="preserve">ID </w:t>
      </w:r>
      <w:r>
        <w:rPr>
          <w:color w:val="000000"/>
          <w:sz w:val="28"/>
          <w:szCs w:val="28"/>
        </w:rPr>
        <w:t>врача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Number</w:t>
      </w:r>
    </w:p>
    <w:p w:rsidR="005C48F0" w:rsidRDefault="00B03A62">
      <w:pPr>
        <w:numPr>
          <w:ilvl w:val="2"/>
          <w:numId w:val="4"/>
        </w:numPr>
        <w:autoSpaceDE w:val="0"/>
        <w:spacing w:line="360" w:lineRule="auto"/>
        <w:ind w:left="1843" w:hanging="425"/>
      </w:pPr>
      <w:r>
        <w:rPr>
          <w:color w:val="000000"/>
          <w:sz w:val="28"/>
          <w:szCs w:val="28"/>
        </w:rPr>
        <w:t>Имя</w:t>
      </w:r>
      <w:r>
        <w:rPr>
          <w:color w:val="000000"/>
          <w:sz w:val="28"/>
          <w:szCs w:val="28"/>
        </w:rPr>
        <w:t xml:space="preserve"> врача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- </w:t>
      </w:r>
      <w:r>
        <w:rPr>
          <w:color w:val="000000"/>
          <w:sz w:val="28"/>
          <w:szCs w:val="28"/>
          <w:lang w:val="en-US"/>
        </w:rPr>
        <w:t>String</w:t>
      </w:r>
    </w:p>
    <w:p w:rsidR="005C48F0" w:rsidRDefault="00B03A62">
      <w:pPr>
        <w:numPr>
          <w:ilvl w:val="2"/>
          <w:numId w:val="4"/>
        </w:numPr>
        <w:autoSpaceDE w:val="0"/>
        <w:spacing w:line="360" w:lineRule="auto"/>
        <w:ind w:left="1843" w:hanging="425"/>
      </w:pPr>
      <w:r>
        <w:rPr>
          <w:color w:val="000000"/>
          <w:sz w:val="28"/>
          <w:szCs w:val="28"/>
          <w:lang w:val="en-US"/>
        </w:rPr>
        <w:t xml:space="preserve">ID </w:t>
      </w:r>
      <w:r>
        <w:rPr>
          <w:color w:val="000000"/>
          <w:sz w:val="28"/>
          <w:szCs w:val="28"/>
        </w:rPr>
        <w:t>специальности</w:t>
      </w:r>
      <w:r>
        <w:rPr>
          <w:color w:val="000000"/>
          <w:sz w:val="28"/>
          <w:szCs w:val="28"/>
        </w:rPr>
        <w:t xml:space="preserve"> -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Number</w:t>
      </w:r>
    </w:p>
    <w:p w:rsidR="005C48F0" w:rsidRDefault="00B03A62">
      <w:pPr>
        <w:autoSpaceDE w:val="0"/>
        <w:spacing w:line="360" w:lineRule="auto"/>
        <w:ind w:left="709" w:firstLine="42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Сущность </w:t>
      </w:r>
      <w:r>
        <w:rPr>
          <w:color w:val="000000"/>
          <w:sz w:val="28"/>
          <w:szCs w:val="28"/>
        </w:rPr>
        <w:t>Специальность</w:t>
      </w:r>
      <w:r>
        <w:rPr>
          <w:color w:val="000000"/>
          <w:sz w:val="28"/>
          <w:szCs w:val="28"/>
        </w:rPr>
        <w:t xml:space="preserve"> врача</w:t>
      </w:r>
      <w:r>
        <w:rPr>
          <w:color w:val="000000"/>
          <w:sz w:val="28"/>
          <w:szCs w:val="28"/>
        </w:rPr>
        <w:t>:</w:t>
      </w:r>
    </w:p>
    <w:p w:rsidR="005C48F0" w:rsidRDefault="00B03A62">
      <w:pPr>
        <w:numPr>
          <w:ilvl w:val="2"/>
          <w:numId w:val="4"/>
        </w:numPr>
        <w:autoSpaceDE w:val="0"/>
        <w:spacing w:line="360" w:lineRule="auto"/>
        <w:ind w:left="1843" w:hanging="42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 xml:space="preserve">ID </w:t>
      </w:r>
      <w:r>
        <w:rPr>
          <w:color w:val="000000"/>
          <w:sz w:val="28"/>
          <w:szCs w:val="28"/>
        </w:rPr>
        <w:t>специальности</w:t>
      </w:r>
      <w:r>
        <w:rPr>
          <w:color w:val="000000"/>
          <w:sz w:val="28"/>
          <w:szCs w:val="28"/>
        </w:rPr>
        <w:t xml:space="preserve"> -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Number</w:t>
      </w:r>
    </w:p>
    <w:p w:rsidR="005C48F0" w:rsidRDefault="00B03A62">
      <w:pPr>
        <w:numPr>
          <w:ilvl w:val="2"/>
          <w:numId w:val="4"/>
        </w:numPr>
        <w:autoSpaceDE w:val="0"/>
        <w:spacing w:line="360" w:lineRule="auto"/>
        <w:ind w:left="1843" w:hanging="425"/>
      </w:pPr>
      <w:r>
        <w:rPr>
          <w:color w:val="000000"/>
          <w:sz w:val="28"/>
          <w:szCs w:val="28"/>
        </w:rPr>
        <w:t>Название</w:t>
      </w:r>
      <w:r>
        <w:rPr>
          <w:color w:val="000000"/>
          <w:sz w:val="28"/>
          <w:szCs w:val="28"/>
        </w:rPr>
        <w:t xml:space="preserve"> специальности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String</w:t>
      </w:r>
    </w:p>
    <w:p w:rsidR="005C48F0" w:rsidRDefault="00B03A62">
      <w:pPr>
        <w:autoSpaceDE w:val="0"/>
        <w:spacing w:line="360" w:lineRule="auto"/>
        <w:ind w:left="709" w:firstLine="42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Сущность </w:t>
      </w:r>
      <w:r>
        <w:rPr>
          <w:color w:val="000000"/>
          <w:sz w:val="28"/>
          <w:szCs w:val="28"/>
        </w:rPr>
        <w:t>Лекарство</w:t>
      </w:r>
      <w:r>
        <w:rPr>
          <w:color w:val="000000"/>
          <w:sz w:val="28"/>
          <w:szCs w:val="28"/>
        </w:rPr>
        <w:t>:</w:t>
      </w:r>
    </w:p>
    <w:p w:rsidR="005C48F0" w:rsidRDefault="00B03A62">
      <w:pPr>
        <w:numPr>
          <w:ilvl w:val="2"/>
          <w:numId w:val="4"/>
        </w:numPr>
        <w:autoSpaceDE w:val="0"/>
        <w:spacing w:line="360" w:lineRule="auto"/>
        <w:ind w:left="1843" w:hanging="42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lastRenderedPageBreak/>
        <w:t xml:space="preserve">ID </w:t>
      </w:r>
      <w:r>
        <w:rPr>
          <w:color w:val="000000"/>
          <w:sz w:val="28"/>
          <w:szCs w:val="28"/>
        </w:rPr>
        <w:t>лекарства</w:t>
      </w:r>
      <w:r>
        <w:rPr>
          <w:color w:val="000000"/>
          <w:sz w:val="28"/>
          <w:szCs w:val="28"/>
        </w:rPr>
        <w:t xml:space="preserve"> -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Number</w:t>
      </w:r>
    </w:p>
    <w:p w:rsidR="005C48F0" w:rsidRDefault="00B03A62">
      <w:pPr>
        <w:numPr>
          <w:ilvl w:val="2"/>
          <w:numId w:val="4"/>
        </w:numPr>
        <w:autoSpaceDE w:val="0"/>
        <w:spacing w:line="360" w:lineRule="auto"/>
        <w:ind w:left="1843" w:hanging="425"/>
      </w:pPr>
      <w:r>
        <w:rPr>
          <w:color w:val="000000"/>
          <w:sz w:val="28"/>
          <w:szCs w:val="28"/>
        </w:rPr>
        <w:t>Способ</w:t>
      </w:r>
      <w:r>
        <w:rPr>
          <w:color w:val="000000"/>
          <w:sz w:val="28"/>
          <w:szCs w:val="28"/>
        </w:rPr>
        <w:t xml:space="preserve"> приема лекарства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String</w:t>
      </w:r>
    </w:p>
    <w:p w:rsidR="005C48F0" w:rsidRDefault="00B03A62">
      <w:pPr>
        <w:numPr>
          <w:ilvl w:val="2"/>
          <w:numId w:val="4"/>
        </w:numPr>
        <w:autoSpaceDE w:val="0"/>
        <w:spacing w:line="360" w:lineRule="auto"/>
        <w:ind w:left="1843" w:hanging="425"/>
      </w:pPr>
      <w:r>
        <w:rPr>
          <w:color w:val="000000"/>
          <w:sz w:val="28"/>
          <w:szCs w:val="28"/>
        </w:rPr>
        <w:t>Действие лекарства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String</w:t>
      </w:r>
    </w:p>
    <w:p w:rsidR="005C48F0" w:rsidRDefault="00B03A62">
      <w:pPr>
        <w:numPr>
          <w:ilvl w:val="2"/>
          <w:numId w:val="4"/>
        </w:numPr>
        <w:autoSpaceDE w:val="0"/>
        <w:spacing w:line="360" w:lineRule="auto"/>
        <w:ind w:left="1843" w:hanging="425"/>
      </w:pPr>
      <w:r>
        <w:rPr>
          <w:color w:val="000000"/>
          <w:sz w:val="28"/>
          <w:szCs w:val="28"/>
        </w:rPr>
        <w:t>Побочные</w:t>
      </w:r>
      <w:r>
        <w:rPr>
          <w:color w:val="000000"/>
          <w:sz w:val="28"/>
          <w:szCs w:val="28"/>
        </w:rPr>
        <w:t xml:space="preserve"> эффекты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String</w:t>
      </w:r>
    </w:p>
    <w:p w:rsidR="005C48F0" w:rsidRPr="00B03A62" w:rsidRDefault="00B03A62">
      <w:pPr>
        <w:numPr>
          <w:ilvl w:val="2"/>
          <w:numId w:val="4"/>
        </w:numPr>
        <w:autoSpaceDE w:val="0"/>
        <w:spacing w:line="360" w:lineRule="auto"/>
        <w:ind w:left="1843" w:hanging="425"/>
      </w:pPr>
      <w:r>
        <w:rPr>
          <w:color w:val="000000"/>
          <w:sz w:val="28"/>
          <w:szCs w:val="28"/>
        </w:rPr>
        <w:t>Название</w:t>
      </w:r>
      <w:r>
        <w:rPr>
          <w:color w:val="000000"/>
          <w:sz w:val="28"/>
          <w:szCs w:val="28"/>
        </w:rPr>
        <w:t xml:space="preserve"> лекарства</w:t>
      </w:r>
      <w:r>
        <w:rPr>
          <w:color w:val="000000"/>
          <w:sz w:val="28"/>
          <w:szCs w:val="28"/>
        </w:rPr>
        <w:t xml:space="preserve"> –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String</w:t>
      </w:r>
    </w:p>
    <w:p w:rsidR="00B03A62" w:rsidRDefault="00B03A62" w:rsidP="00B03A62">
      <w:pPr>
        <w:tabs>
          <w:tab w:val="left" w:pos="0"/>
        </w:tabs>
        <w:autoSpaceDE w:val="0"/>
        <w:spacing w:line="360" w:lineRule="auto"/>
        <w:ind w:left="1843"/>
      </w:pPr>
      <w:bookmarkStart w:id="0" w:name="_GoBack"/>
      <w:bookmarkEnd w:id="0"/>
    </w:p>
    <w:p w:rsidR="005C48F0" w:rsidRDefault="00B03A62">
      <w:pPr>
        <w:autoSpaceDE w:val="0"/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Функциональные зависимости:</w:t>
      </w:r>
    </w:p>
    <w:p w:rsidR="003A7685" w:rsidRDefault="003A7685">
      <w:pPr>
        <w:autoSpaceDE w:val="0"/>
        <w:spacing w:line="360" w:lineRule="auto"/>
        <w:rPr>
          <w:color w:val="000000"/>
          <w:sz w:val="28"/>
          <w:szCs w:val="28"/>
          <w:lang w:val="en-US"/>
        </w:rPr>
      </w:pPr>
    </w:p>
    <w:p w:rsidR="000B02D8" w:rsidRDefault="000B02D8" w:rsidP="000B02D8">
      <w:pPr>
        <w:autoSpaceDE w:val="0"/>
        <w:spacing w:line="360" w:lineRule="auto"/>
        <w:ind w:left="709" w:firstLine="425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Сущность</w:t>
      </w:r>
      <w:r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Пациент</w:t>
      </w:r>
      <w:r>
        <w:rPr>
          <w:color w:val="000000"/>
          <w:sz w:val="28"/>
          <w:szCs w:val="28"/>
          <w:lang w:val="en-US"/>
        </w:rPr>
        <w:t>:</w:t>
      </w:r>
    </w:p>
    <w:p w:rsidR="000B02D8" w:rsidRDefault="000B02D8" w:rsidP="000B02D8">
      <w:pPr>
        <w:tabs>
          <w:tab w:val="left" w:pos="0"/>
        </w:tabs>
        <w:autoSpaceDE w:val="0"/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ab/>
      </w:r>
      <w:r>
        <w:rPr>
          <w:color w:val="000000"/>
          <w:sz w:val="28"/>
          <w:szCs w:val="28"/>
          <w:lang w:val="en-US"/>
        </w:rPr>
        <w:t>ID</w:t>
      </w:r>
      <w:r w:rsidRPr="000B02D8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пациента =</w:t>
      </w:r>
      <w:r w:rsidRPr="000B02D8">
        <w:rPr>
          <w:color w:val="000000"/>
          <w:sz w:val="28"/>
          <w:szCs w:val="28"/>
        </w:rPr>
        <w:t>&gt;</w:t>
      </w:r>
      <w:r>
        <w:rPr>
          <w:color w:val="000000"/>
          <w:sz w:val="28"/>
          <w:szCs w:val="28"/>
        </w:rPr>
        <w:t xml:space="preserve"> </w:t>
      </w:r>
      <w:proofErr w:type="gramStart"/>
      <w:r>
        <w:rPr>
          <w:color w:val="000000"/>
          <w:sz w:val="28"/>
          <w:szCs w:val="28"/>
        </w:rPr>
        <w:t>ФИО  пациента</w:t>
      </w:r>
      <w:proofErr w:type="gramEnd"/>
      <w:r w:rsidRPr="000B02D8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>Дата рождения пациента</w:t>
      </w:r>
      <w:r w:rsidRPr="000B02D8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>Адрес пациента, Пол пациента</w:t>
      </w:r>
      <w:r w:rsidRPr="000B02D8">
        <w:rPr>
          <w:color w:val="000000"/>
          <w:sz w:val="28"/>
          <w:szCs w:val="28"/>
        </w:rPr>
        <w:t>.</w:t>
      </w:r>
    </w:p>
    <w:p w:rsidR="000B02D8" w:rsidRDefault="000B02D8" w:rsidP="000B02D8">
      <w:pPr>
        <w:tabs>
          <w:tab w:val="left" w:pos="0"/>
        </w:tabs>
        <w:autoSpaceDE w:val="0"/>
        <w:spacing w:line="360" w:lineRule="auto"/>
        <w:rPr>
          <w:color w:val="000000"/>
          <w:sz w:val="28"/>
          <w:szCs w:val="28"/>
        </w:rPr>
      </w:pPr>
    </w:p>
    <w:p w:rsidR="000B02D8" w:rsidRDefault="000B02D8" w:rsidP="000B02D8">
      <w:pPr>
        <w:tabs>
          <w:tab w:val="left" w:pos="0"/>
        </w:tabs>
        <w:autoSpaceDE w:val="0"/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Сущность Прием:</w:t>
      </w:r>
    </w:p>
    <w:p w:rsidR="000B02D8" w:rsidRDefault="000B02D8" w:rsidP="000B02D8">
      <w:pPr>
        <w:tabs>
          <w:tab w:val="left" w:pos="0"/>
        </w:tabs>
        <w:autoSpaceDE w:val="0"/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ab/>
      </w:r>
      <w:r>
        <w:rPr>
          <w:color w:val="000000"/>
          <w:sz w:val="28"/>
          <w:szCs w:val="28"/>
          <w:lang w:val="en-US"/>
        </w:rPr>
        <w:t>ID</w:t>
      </w:r>
      <w:r w:rsidRPr="000B02D8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приема</w:t>
      </w:r>
      <w:r w:rsidRPr="000B02D8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=&gt;</w:t>
      </w:r>
      <w:r w:rsidRPr="000B02D8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Дата осмотра</w:t>
      </w:r>
      <w:r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  <w:lang w:val="en-US"/>
        </w:rPr>
        <w:t>I</w:t>
      </w:r>
      <w:r>
        <w:rPr>
          <w:color w:val="000000"/>
          <w:sz w:val="28"/>
          <w:szCs w:val="28"/>
          <w:lang w:val="en-US"/>
        </w:rPr>
        <w:t>D</w:t>
      </w:r>
      <w:r w:rsidRPr="000B02D8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пациента</w:t>
      </w:r>
      <w:r w:rsidRPr="000B02D8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>Диагноз</w:t>
      </w:r>
      <w:r w:rsidRPr="000B02D8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>Симптомы</w:t>
      </w:r>
      <w:r w:rsidRPr="000B02D8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>Предписания</w:t>
      </w:r>
      <w:r>
        <w:rPr>
          <w:color w:val="000000"/>
          <w:sz w:val="28"/>
          <w:szCs w:val="28"/>
        </w:rPr>
        <w:t xml:space="preserve"> больному, </w:t>
      </w:r>
      <w:r>
        <w:rPr>
          <w:color w:val="000000"/>
          <w:sz w:val="28"/>
          <w:szCs w:val="28"/>
          <w:lang w:val="en-US"/>
        </w:rPr>
        <w:t>ID</w:t>
      </w:r>
      <w:r w:rsidRPr="000B02D8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места</w:t>
      </w:r>
      <w:r w:rsidRPr="000B02D8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  <w:lang w:val="en-US"/>
        </w:rPr>
        <w:t>ID</w:t>
      </w:r>
      <w:r w:rsidRPr="000B02D8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врача</w:t>
      </w:r>
      <w:r>
        <w:rPr>
          <w:color w:val="000000"/>
          <w:sz w:val="28"/>
          <w:szCs w:val="28"/>
        </w:rPr>
        <w:t>.</w:t>
      </w:r>
    </w:p>
    <w:p w:rsidR="000B02D8" w:rsidRDefault="000B02D8" w:rsidP="000B02D8">
      <w:pPr>
        <w:tabs>
          <w:tab w:val="left" w:pos="0"/>
        </w:tabs>
        <w:autoSpaceDE w:val="0"/>
        <w:spacing w:line="360" w:lineRule="auto"/>
        <w:rPr>
          <w:color w:val="000000"/>
          <w:sz w:val="28"/>
          <w:szCs w:val="28"/>
        </w:rPr>
      </w:pPr>
    </w:p>
    <w:p w:rsidR="000B02D8" w:rsidRDefault="000B02D8" w:rsidP="000B02D8">
      <w:pPr>
        <w:tabs>
          <w:tab w:val="left" w:pos="0"/>
        </w:tabs>
        <w:autoSpaceDE w:val="0"/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Сущность Место приема</w:t>
      </w:r>
      <w:r w:rsidRPr="000B02D8">
        <w:rPr>
          <w:color w:val="000000"/>
          <w:sz w:val="28"/>
          <w:szCs w:val="28"/>
        </w:rPr>
        <w:t>:</w:t>
      </w:r>
    </w:p>
    <w:p w:rsidR="000B02D8" w:rsidRDefault="000B02D8" w:rsidP="000B02D8">
      <w:pPr>
        <w:tabs>
          <w:tab w:val="left" w:pos="0"/>
        </w:tabs>
        <w:autoSpaceDE w:val="0"/>
        <w:spacing w:line="360" w:lineRule="auto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  <w:lang w:val="en-US"/>
        </w:rPr>
        <w:t xml:space="preserve">ID </w:t>
      </w:r>
      <w:r>
        <w:rPr>
          <w:color w:val="000000"/>
          <w:sz w:val="28"/>
          <w:szCs w:val="28"/>
        </w:rPr>
        <w:t xml:space="preserve">места </w:t>
      </w:r>
      <w:r>
        <w:rPr>
          <w:color w:val="000000"/>
          <w:sz w:val="28"/>
          <w:szCs w:val="28"/>
        </w:rPr>
        <w:t>=</w:t>
      </w:r>
      <w:r>
        <w:rPr>
          <w:color w:val="000000"/>
          <w:sz w:val="28"/>
          <w:szCs w:val="28"/>
          <w:lang w:val="en-US"/>
        </w:rPr>
        <w:t xml:space="preserve">&gt; </w:t>
      </w:r>
      <w:r>
        <w:rPr>
          <w:color w:val="000000"/>
          <w:sz w:val="28"/>
          <w:szCs w:val="28"/>
        </w:rPr>
        <w:t>Название</w:t>
      </w:r>
      <w:r>
        <w:rPr>
          <w:color w:val="000000"/>
          <w:sz w:val="28"/>
          <w:szCs w:val="28"/>
        </w:rPr>
        <w:t xml:space="preserve"> места</w:t>
      </w:r>
      <w:r>
        <w:rPr>
          <w:color w:val="000000"/>
          <w:sz w:val="28"/>
          <w:szCs w:val="28"/>
          <w:lang w:val="en-US"/>
        </w:rPr>
        <w:t>.</w:t>
      </w:r>
    </w:p>
    <w:p w:rsidR="000B02D8" w:rsidRDefault="000B02D8" w:rsidP="000B02D8">
      <w:pPr>
        <w:tabs>
          <w:tab w:val="left" w:pos="0"/>
        </w:tabs>
        <w:autoSpaceDE w:val="0"/>
        <w:spacing w:line="360" w:lineRule="auto"/>
        <w:rPr>
          <w:color w:val="000000"/>
          <w:sz w:val="28"/>
          <w:szCs w:val="28"/>
          <w:lang w:val="en-US"/>
        </w:rPr>
      </w:pPr>
    </w:p>
    <w:p w:rsidR="000B02D8" w:rsidRDefault="000B02D8" w:rsidP="000B02D8">
      <w:pPr>
        <w:tabs>
          <w:tab w:val="left" w:pos="0"/>
        </w:tabs>
        <w:autoSpaceDE w:val="0"/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Сущность Список лекарств</w:t>
      </w:r>
      <w:r>
        <w:rPr>
          <w:color w:val="000000"/>
          <w:sz w:val="28"/>
          <w:szCs w:val="28"/>
          <w:lang w:val="en-US"/>
        </w:rPr>
        <w:t>:</w:t>
      </w:r>
    </w:p>
    <w:p w:rsidR="000B02D8" w:rsidRDefault="000B02D8" w:rsidP="000B02D8">
      <w:pPr>
        <w:tabs>
          <w:tab w:val="left" w:pos="0"/>
        </w:tabs>
        <w:autoSpaceDE w:val="0"/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ab/>
      </w:r>
      <w:r>
        <w:rPr>
          <w:color w:val="000000"/>
          <w:sz w:val="28"/>
          <w:szCs w:val="28"/>
          <w:lang w:val="en-US"/>
        </w:rPr>
        <w:t xml:space="preserve">ID </w:t>
      </w:r>
      <w:r>
        <w:rPr>
          <w:color w:val="000000"/>
          <w:sz w:val="28"/>
          <w:szCs w:val="28"/>
        </w:rPr>
        <w:t>приема</w:t>
      </w:r>
      <w:r>
        <w:rPr>
          <w:color w:val="000000"/>
          <w:sz w:val="28"/>
          <w:szCs w:val="28"/>
        </w:rPr>
        <w:t xml:space="preserve"> =&gt;</w:t>
      </w:r>
      <w:r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en-US"/>
        </w:rPr>
        <w:t xml:space="preserve">ID </w:t>
      </w:r>
      <w:r>
        <w:rPr>
          <w:color w:val="000000"/>
          <w:sz w:val="28"/>
          <w:szCs w:val="28"/>
        </w:rPr>
        <w:t>лекарства</w:t>
      </w:r>
      <w:r>
        <w:rPr>
          <w:color w:val="000000"/>
          <w:sz w:val="28"/>
          <w:szCs w:val="28"/>
        </w:rPr>
        <w:t>.</w:t>
      </w:r>
    </w:p>
    <w:p w:rsidR="000B02D8" w:rsidRDefault="000B02D8" w:rsidP="000B02D8">
      <w:pPr>
        <w:tabs>
          <w:tab w:val="left" w:pos="0"/>
        </w:tabs>
        <w:autoSpaceDE w:val="0"/>
        <w:spacing w:line="360" w:lineRule="auto"/>
        <w:rPr>
          <w:color w:val="000000"/>
          <w:sz w:val="28"/>
          <w:szCs w:val="28"/>
        </w:rPr>
      </w:pPr>
    </w:p>
    <w:p w:rsidR="000B02D8" w:rsidRDefault="000B02D8" w:rsidP="000B02D8">
      <w:pPr>
        <w:autoSpaceDE w:val="0"/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</w:t>
      </w:r>
      <w:r>
        <w:rPr>
          <w:color w:val="000000"/>
          <w:sz w:val="28"/>
          <w:szCs w:val="28"/>
        </w:rPr>
        <w:t>ущность Врач:</w:t>
      </w:r>
    </w:p>
    <w:p w:rsidR="000B02D8" w:rsidRDefault="000B02D8" w:rsidP="000B02D8">
      <w:pPr>
        <w:tabs>
          <w:tab w:val="left" w:pos="0"/>
        </w:tabs>
        <w:autoSpaceDE w:val="0"/>
        <w:spacing w:line="360" w:lineRule="auto"/>
        <w:rPr>
          <w:color w:val="000000"/>
          <w:sz w:val="28"/>
          <w:szCs w:val="28"/>
        </w:rPr>
      </w:pPr>
      <w:r w:rsidRPr="000B02D8"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  <w:lang w:val="en-US"/>
        </w:rPr>
        <w:t>ID</w:t>
      </w:r>
      <w:r w:rsidRPr="000B02D8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врача </w:t>
      </w:r>
      <w:r w:rsidRPr="000B02D8">
        <w:rPr>
          <w:color w:val="000000"/>
          <w:sz w:val="28"/>
          <w:szCs w:val="28"/>
        </w:rPr>
        <w:t xml:space="preserve">=&gt; </w:t>
      </w:r>
      <w:r>
        <w:rPr>
          <w:color w:val="000000"/>
          <w:sz w:val="28"/>
          <w:szCs w:val="28"/>
        </w:rPr>
        <w:t>Имя врача</w:t>
      </w:r>
      <w:r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  <w:lang w:val="en-US"/>
        </w:rPr>
        <w:t>ID</w:t>
      </w:r>
      <w:r w:rsidRPr="000B02D8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специальности</w:t>
      </w:r>
      <w:r>
        <w:rPr>
          <w:color w:val="000000"/>
          <w:sz w:val="28"/>
          <w:szCs w:val="28"/>
        </w:rPr>
        <w:t>.</w:t>
      </w:r>
    </w:p>
    <w:p w:rsidR="000B02D8" w:rsidRDefault="000B02D8" w:rsidP="000B02D8">
      <w:pPr>
        <w:tabs>
          <w:tab w:val="left" w:pos="0"/>
        </w:tabs>
        <w:autoSpaceDE w:val="0"/>
        <w:spacing w:line="360" w:lineRule="auto"/>
        <w:rPr>
          <w:color w:val="000000"/>
          <w:sz w:val="28"/>
          <w:szCs w:val="28"/>
        </w:rPr>
      </w:pPr>
    </w:p>
    <w:p w:rsidR="000B02D8" w:rsidRDefault="000B02D8" w:rsidP="000B02D8">
      <w:pPr>
        <w:tabs>
          <w:tab w:val="left" w:pos="0"/>
        </w:tabs>
        <w:autoSpaceDE w:val="0"/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Сущность Специальность врача:</w:t>
      </w:r>
    </w:p>
    <w:p w:rsidR="000B02D8" w:rsidRDefault="000B02D8" w:rsidP="000B02D8">
      <w:pPr>
        <w:tabs>
          <w:tab w:val="left" w:pos="0"/>
        </w:tabs>
        <w:autoSpaceDE w:val="0"/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ab/>
      </w:r>
      <w:r>
        <w:rPr>
          <w:color w:val="000000"/>
          <w:sz w:val="28"/>
          <w:szCs w:val="28"/>
          <w:lang w:val="en-US"/>
        </w:rPr>
        <w:t>ID</w:t>
      </w:r>
      <w:r w:rsidRPr="000B02D8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специальности </w:t>
      </w:r>
      <w:r w:rsidRPr="000B02D8">
        <w:rPr>
          <w:color w:val="000000"/>
          <w:sz w:val="28"/>
          <w:szCs w:val="28"/>
        </w:rPr>
        <w:t xml:space="preserve">=&gt; </w:t>
      </w:r>
      <w:r>
        <w:rPr>
          <w:color w:val="000000"/>
          <w:sz w:val="28"/>
          <w:szCs w:val="28"/>
        </w:rPr>
        <w:t>Название специальности</w:t>
      </w:r>
      <w:r>
        <w:rPr>
          <w:color w:val="000000"/>
          <w:sz w:val="28"/>
          <w:szCs w:val="28"/>
        </w:rPr>
        <w:t>.</w:t>
      </w:r>
    </w:p>
    <w:p w:rsidR="000B02D8" w:rsidRDefault="000B02D8" w:rsidP="000B02D8">
      <w:pPr>
        <w:autoSpaceDE w:val="0"/>
        <w:spacing w:line="360" w:lineRule="auto"/>
        <w:rPr>
          <w:color w:val="000000"/>
          <w:sz w:val="28"/>
          <w:szCs w:val="28"/>
        </w:rPr>
      </w:pPr>
    </w:p>
    <w:p w:rsidR="000B02D8" w:rsidRDefault="000B02D8" w:rsidP="000B02D8">
      <w:pPr>
        <w:autoSpaceDE w:val="0"/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Сущность Лекарство</w:t>
      </w:r>
      <w:r>
        <w:rPr>
          <w:color w:val="000000"/>
          <w:sz w:val="28"/>
          <w:szCs w:val="28"/>
        </w:rPr>
        <w:t>:</w:t>
      </w:r>
    </w:p>
    <w:p w:rsidR="000B02D8" w:rsidRDefault="000B02D8" w:rsidP="000B02D8">
      <w:pPr>
        <w:autoSpaceDE w:val="0"/>
        <w:spacing w:line="360" w:lineRule="auto"/>
        <w:ind w:firstLine="708"/>
      </w:pPr>
      <w:r>
        <w:rPr>
          <w:color w:val="000000"/>
          <w:sz w:val="28"/>
          <w:szCs w:val="28"/>
          <w:lang w:val="en-US"/>
        </w:rPr>
        <w:lastRenderedPageBreak/>
        <w:t>ID</w:t>
      </w:r>
      <w:r w:rsidRPr="000B02D8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лекарства </w:t>
      </w:r>
      <w:r w:rsidRPr="000B02D8">
        <w:rPr>
          <w:color w:val="000000"/>
          <w:sz w:val="28"/>
          <w:szCs w:val="28"/>
        </w:rPr>
        <w:t xml:space="preserve">=&gt; </w:t>
      </w:r>
      <w:r>
        <w:rPr>
          <w:color w:val="000000"/>
          <w:sz w:val="28"/>
          <w:szCs w:val="28"/>
        </w:rPr>
        <w:t>Способ приема лекарства</w:t>
      </w:r>
      <w:r>
        <w:rPr>
          <w:color w:val="000000"/>
          <w:sz w:val="28"/>
          <w:szCs w:val="28"/>
        </w:rPr>
        <w:t>,</w:t>
      </w:r>
      <w:r w:rsidRPr="000B02D8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Действие лекарства, </w:t>
      </w:r>
      <w:r>
        <w:rPr>
          <w:color w:val="000000"/>
          <w:sz w:val="28"/>
          <w:szCs w:val="28"/>
        </w:rPr>
        <w:t>Побочные эффекты</w:t>
      </w:r>
      <w:r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>Название лекарства</w:t>
      </w:r>
      <w:r>
        <w:rPr>
          <w:color w:val="000000"/>
          <w:sz w:val="28"/>
          <w:szCs w:val="28"/>
        </w:rPr>
        <w:t>.</w:t>
      </w:r>
    </w:p>
    <w:p w:rsidR="000B02D8" w:rsidRDefault="000B02D8">
      <w:pPr>
        <w:autoSpaceDE w:val="0"/>
        <w:spacing w:line="360" w:lineRule="auto"/>
        <w:ind w:firstLine="710"/>
        <w:jc w:val="both"/>
        <w:rPr>
          <w:color w:val="000000"/>
          <w:sz w:val="28"/>
          <w:szCs w:val="28"/>
        </w:rPr>
      </w:pPr>
    </w:p>
    <w:p w:rsidR="000B02D8" w:rsidRDefault="000B02D8">
      <w:pPr>
        <w:autoSpaceDE w:val="0"/>
        <w:spacing w:line="360" w:lineRule="auto"/>
        <w:rPr>
          <w:color w:val="000000"/>
          <w:sz w:val="28"/>
          <w:szCs w:val="28"/>
        </w:rPr>
      </w:pPr>
    </w:p>
    <w:p w:rsidR="005C48F0" w:rsidRDefault="00B03A62">
      <w:pPr>
        <w:autoSpaceDE w:val="0"/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Нормализация схем отношений:</w:t>
      </w:r>
    </w:p>
    <w:p w:rsidR="005C48F0" w:rsidRDefault="00B03A62">
      <w:pPr>
        <w:autoSpaceDE w:val="0"/>
        <w:spacing w:line="360" w:lineRule="auto"/>
        <w:ind w:left="426" w:firstLine="28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Все таблицы находятся в 3НФ,</w:t>
      </w:r>
      <w:r>
        <w:rPr>
          <w:color w:val="000000"/>
          <w:sz w:val="28"/>
          <w:szCs w:val="28"/>
        </w:rPr>
        <w:t xml:space="preserve"> т.е. оно находится во 2НФ (все </w:t>
      </w:r>
      <w:r>
        <w:rPr>
          <w:color w:val="000000"/>
          <w:sz w:val="28"/>
          <w:szCs w:val="28"/>
        </w:rPr>
        <w:t>атрибуты являются простыми</w:t>
      </w:r>
      <w:r>
        <w:rPr>
          <w:color w:val="000000"/>
          <w:sz w:val="28"/>
          <w:szCs w:val="28"/>
        </w:rPr>
        <w:t xml:space="preserve"> и каждый не ключевой атрибут функционально полно зависит от первичного ключа) и каждый нее ключевой атрибут не транзитивно зависит от первичного ключа.</w:t>
      </w:r>
    </w:p>
    <w:p w:rsidR="005C48F0" w:rsidRDefault="005C48F0">
      <w:pPr>
        <w:rPr>
          <w:sz w:val="28"/>
          <w:szCs w:val="28"/>
        </w:rPr>
      </w:pPr>
    </w:p>
    <w:sectPr w:rsidR="005C48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left" w:pos="0"/>
        </w:tabs>
        <w:ind w:left="928" w:hanging="360"/>
      </w:pPr>
      <w:rPr>
        <w:rFonts w:ascii="Symbol" w:hAnsi="Symbol" w:cs="Symbol" w:hint="default"/>
        <w:sz w:val="28"/>
        <w:szCs w:val="28"/>
      </w:rPr>
    </w:lvl>
    <w:lvl w:ilvl="1">
      <w:start w:val="1"/>
      <w:numFmt w:val="decimal"/>
      <w:lvlText w:val="%2)"/>
      <w:lvlJc w:val="left"/>
      <w:pPr>
        <w:tabs>
          <w:tab w:val="left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-"/>
      <w:lvlJc w:val="left"/>
      <w:pPr>
        <w:tabs>
          <w:tab w:val="left" w:pos="0"/>
        </w:tabs>
        <w:ind w:left="2160" w:hanging="180"/>
      </w:pPr>
      <w:rPr>
        <w:rFonts w:ascii="Times New Roman" w:hAnsi="Times New Roman" w:cs="Wingdings" w:hint="default"/>
        <w:color w:val="000000"/>
        <w:sz w:val="28"/>
        <w:szCs w:val="28"/>
        <w:lang w:val="en-US"/>
      </w:rPr>
    </w:lvl>
    <w:lvl w:ilvl="3">
      <w:start w:val="1"/>
      <w:numFmt w:val="decimal"/>
      <w:lvlText w:val="%4."/>
      <w:lvlJc w:val="left"/>
      <w:pPr>
        <w:tabs>
          <w:tab w:val="left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0"/>
        </w:tabs>
        <w:ind w:left="6480" w:hanging="180"/>
      </w:pPr>
    </w:lvl>
  </w:abstractNum>
  <w:abstractNum w:abstractNumId="1" w15:restartNumberingAfterBreak="0">
    <w:nsid w:val="00000003"/>
    <w:multiLevelType w:val="multilevel"/>
    <w:tmpl w:val="00000003"/>
    <w:lvl w:ilvl="0">
      <w:start w:val="1"/>
      <w:numFmt w:val="decimal"/>
      <w:lvlText w:val="%1."/>
      <w:lvlJc w:val="left"/>
      <w:pPr>
        <w:tabs>
          <w:tab w:val="left" w:pos="0"/>
        </w:tabs>
        <w:ind w:left="928" w:hanging="360"/>
      </w:pPr>
      <w:rPr>
        <w:rFonts w:ascii="Symbol" w:hAnsi="Symbol" w:cs="Symbol" w:hint="default"/>
        <w:sz w:val="28"/>
        <w:szCs w:val="28"/>
      </w:rPr>
    </w:lvl>
    <w:lvl w:ilvl="1">
      <w:start w:val="1"/>
      <w:numFmt w:val="decimal"/>
      <w:lvlText w:val="%2)"/>
      <w:lvlJc w:val="left"/>
      <w:pPr>
        <w:tabs>
          <w:tab w:val="left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-"/>
      <w:lvlJc w:val="left"/>
      <w:pPr>
        <w:tabs>
          <w:tab w:val="left" w:pos="0"/>
        </w:tabs>
        <w:ind w:left="2160" w:hanging="180"/>
      </w:pPr>
      <w:rPr>
        <w:rFonts w:ascii="Times New Roman" w:hAnsi="Times New Roman" w:cs="Wingdings" w:hint="default"/>
        <w:lang w:val="ru-RU"/>
      </w:rPr>
    </w:lvl>
    <w:lvl w:ilvl="3">
      <w:start w:val="1"/>
      <w:numFmt w:val="decimal"/>
      <w:lvlText w:val="%4."/>
      <w:lvlJc w:val="left"/>
      <w:pPr>
        <w:tabs>
          <w:tab w:val="left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0"/>
        </w:tabs>
        <w:ind w:left="6480" w:hanging="180"/>
      </w:pPr>
    </w:lvl>
  </w:abstractNum>
  <w:abstractNum w:abstractNumId="2" w15:restartNumberingAfterBreak="0">
    <w:nsid w:val="00000004"/>
    <w:multiLevelType w:val="multilevel"/>
    <w:tmpl w:val="00000004"/>
    <w:lvl w:ilvl="0">
      <w:start w:val="1"/>
      <w:numFmt w:val="decimal"/>
      <w:lvlText w:val="%1."/>
      <w:lvlJc w:val="left"/>
      <w:pPr>
        <w:tabs>
          <w:tab w:val="left" w:pos="0"/>
        </w:tabs>
        <w:ind w:left="928" w:hanging="360"/>
      </w:pPr>
    </w:lvl>
    <w:lvl w:ilvl="1">
      <w:start w:val="1"/>
      <w:numFmt w:val="decimal"/>
      <w:lvlText w:val="%2)"/>
      <w:lvlJc w:val="left"/>
      <w:pPr>
        <w:tabs>
          <w:tab w:val="left" w:pos="0"/>
        </w:tabs>
        <w:ind w:left="1440" w:hanging="360"/>
      </w:pPr>
    </w:lvl>
    <w:lvl w:ilvl="2">
      <w:start w:val="1"/>
      <w:numFmt w:val="bullet"/>
      <w:lvlText w:val="-"/>
      <w:lvlJc w:val="left"/>
      <w:pPr>
        <w:tabs>
          <w:tab w:val="left" w:pos="0"/>
        </w:tabs>
        <w:ind w:left="2160" w:hanging="180"/>
      </w:pPr>
      <w:rPr>
        <w:rFonts w:ascii="Times New Roman" w:hAnsi="Times New Roman" w:cs="Times New Roman"/>
        <w:color w:val="000000"/>
        <w:sz w:val="28"/>
        <w:szCs w:val="28"/>
        <w:lang w:val="en-US"/>
      </w:rPr>
    </w:lvl>
    <w:lvl w:ilvl="3">
      <w:start w:val="1"/>
      <w:numFmt w:val="decimal"/>
      <w:lvlText w:val="%4."/>
      <w:lvlJc w:val="left"/>
      <w:pPr>
        <w:tabs>
          <w:tab w:val="left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0"/>
        </w:tabs>
        <w:ind w:left="6480" w:hanging="180"/>
      </w:pPr>
    </w:lvl>
  </w:abstractNum>
  <w:abstractNum w:abstractNumId="3" w15:restartNumberingAfterBreak="0">
    <w:nsid w:val="0EFF0BD9"/>
    <w:multiLevelType w:val="multilevel"/>
    <w:tmpl w:val="0EFF0BD9"/>
    <w:lvl w:ilvl="0">
      <w:start w:val="1"/>
      <w:numFmt w:val="decimal"/>
      <w:lvlText w:val="%1)"/>
      <w:lvlJc w:val="left"/>
      <w:pPr>
        <w:ind w:left="1640" w:hanging="360"/>
      </w:pPr>
      <w:rPr>
        <w:sz w:val="20"/>
        <w:szCs w:val="20"/>
      </w:rPr>
    </w:lvl>
    <w:lvl w:ilvl="1">
      <w:start w:val="1"/>
      <w:numFmt w:val="lowerLetter"/>
      <w:lvlText w:val="%2."/>
      <w:lvlJc w:val="left"/>
      <w:pPr>
        <w:ind w:left="1900" w:hanging="360"/>
      </w:pPr>
    </w:lvl>
    <w:lvl w:ilvl="2">
      <w:start w:val="1"/>
      <w:numFmt w:val="lowerRoman"/>
      <w:lvlText w:val="%3."/>
      <w:lvlJc w:val="right"/>
      <w:pPr>
        <w:ind w:left="2620" w:hanging="180"/>
      </w:pPr>
    </w:lvl>
    <w:lvl w:ilvl="3">
      <w:start w:val="1"/>
      <w:numFmt w:val="decimal"/>
      <w:lvlText w:val="%4."/>
      <w:lvlJc w:val="left"/>
      <w:pPr>
        <w:ind w:left="3340" w:hanging="360"/>
      </w:pPr>
    </w:lvl>
    <w:lvl w:ilvl="4">
      <w:start w:val="1"/>
      <w:numFmt w:val="lowerLetter"/>
      <w:lvlText w:val="%5."/>
      <w:lvlJc w:val="left"/>
      <w:pPr>
        <w:ind w:left="4060" w:hanging="360"/>
      </w:pPr>
    </w:lvl>
    <w:lvl w:ilvl="5">
      <w:start w:val="1"/>
      <w:numFmt w:val="lowerRoman"/>
      <w:lvlText w:val="%6."/>
      <w:lvlJc w:val="right"/>
      <w:pPr>
        <w:ind w:left="4780" w:hanging="180"/>
      </w:pPr>
    </w:lvl>
    <w:lvl w:ilvl="6">
      <w:start w:val="1"/>
      <w:numFmt w:val="decimal"/>
      <w:lvlText w:val="%7."/>
      <w:lvlJc w:val="left"/>
      <w:pPr>
        <w:ind w:left="5500" w:hanging="360"/>
      </w:pPr>
    </w:lvl>
    <w:lvl w:ilvl="7">
      <w:start w:val="1"/>
      <w:numFmt w:val="lowerLetter"/>
      <w:lvlText w:val="%8."/>
      <w:lvlJc w:val="left"/>
      <w:pPr>
        <w:ind w:left="6220" w:hanging="360"/>
      </w:pPr>
    </w:lvl>
    <w:lvl w:ilvl="8">
      <w:start w:val="1"/>
      <w:numFmt w:val="lowerRoman"/>
      <w:lvlText w:val="%9."/>
      <w:lvlJc w:val="right"/>
      <w:pPr>
        <w:ind w:left="6940" w:hanging="180"/>
      </w:pPr>
    </w:lvl>
  </w:abstractNum>
  <w:abstractNum w:abstractNumId="4" w15:restartNumberingAfterBreak="0">
    <w:nsid w:val="1D5E5A4B"/>
    <w:multiLevelType w:val="multilevel"/>
    <w:tmpl w:val="1D5E5A4B"/>
    <w:lvl w:ilvl="0">
      <w:start w:val="1"/>
      <w:numFmt w:val="decimal"/>
      <w:lvlText w:val="%1."/>
      <w:lvlJc w:val="left"/>
      <w:pPr>
        <w:tabs>
          <w:tab w:val="left" w:pos="360"/>
        </w:tabs>
        <w:ind w:left="357" w:hanging="35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5" w15:restartNumberingAfterBreak="0">
    <w:nsid w:val="5D3B7B4B"/>
    <w:multiLevelType w:val="multilevel"/>
    <w:tmpl w:val="5D3B7B4B"/>
    <w:lvl w:ilvl="0">
      <w:start w:val="1"/>
      <w:numFmt w:val="decimal"/>
      <w:lvlText w:val="%1."/>
      <w:lvlJc w:val="left"/>
      <w:pPr>
        <w:tabs>
          <w:tab w:val="left" w:pos="360"/>
        </w:tabs>
        <w:ind w:left="357" w:hanging="35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400"/>
    <w:rsid w:val="000423C7"/>
    <w:rsid w:val="0009254A"/>
    <w:rsid w:val="000B02D8"/>
    <w:rsid w:val="0017127C"/>
    <w:rsid w:val="001B7FEF"/>
    <w:rsid w:val="002A3679"/>
    <w:rsid w:val="003A7685"/>
    <w:rsid w:val="003B184F"/>
    <w:rsid w:val="003C2C7A"/>
    <w:rsid w:val="004172C8"/>
    <w:rsid w:val="00445E6A"/>
    <w:rsid w:val="00476E3B"/>
    <w:rsid w:val="004810EF"/>
    <w:rsid w:val="00484434"/>
    <w:rsid w:val="005C48F0"/>
    <w:rsid w:val="005E4400"/>
    <w:rsid w:val="006102B2"/>
    <w:rsid w:val="006F7EEE"/>
    <w:rsid w:val="007412A5"/>
    <w:rsid w:val="007833EA"/>
    <w:rsid w:val="00911730"/>
    <w:rsid w:val="00917197"/>
    <w:rsid w:val="00956EFE"/>
    <w:rsid w:val="009B7A36"/>
    <w:rsid w:val="00A63F51"/>
    <w:rsid w:val="00AE41B2"/>
    <w:rsid w:val="00B03A62"/>
    <w:rsid w:val="00B447CE"/>
    <w:rsid w:val="00CB7BCE"/>
    <w:rsid w:val="00CF756B"/>
    <w:rsid w:val="00DF007B"/>
    <w:rsid w:val="00EA31E6"/>
    <w:rsid w:val="00F2540F"/>
    <w:rsid w:val="00FA4862"/>
    <w:rsid w:val="0837280E"/>
    <w:rsid w:val="0C341D73"/>
    <w:rsid w:val="0F044CC4"/>
    <w:rsid w:val="17C1185C"/>
    <w:rsid w:val="19F32D67"/>
    <w:rsid w:val="20795174"/>
    <w:rsid w:val="232772A8"/>
    <w:rsid w:val="280D25B7"/>
    <w:rsid w:val="306277DF"/>
    <w:rsid w:val="306B34B4"/>
    <w:rsid w:val="30A43B27"/>
    <w:rsid w:val="3F187174"/>
    <w:rsid w:val="41C22718"/>
    <w:rsid w:val="436C3855"/>
    <w:rsid w:val="45E37723"/>
    <w:rsid w:val="49BC6FB9"/>
    <w:rsid w:val="510740C3"/>
    <w:rsid w:val="5AD95D58"/>
    <w:rsid w:val="5C032154"/>
    <w:rsid w:val="60A63A39"/>
    <w:rsid w:val="69485613"/>
    <w:rsid w:val="6CE2541E"/>
    <w:rsid w:val="703B1E8B"/>
    <w:rsid w:val="771B7346"/>
    <w:rsid w:val="77463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BD4AD42-7D80-4675-A9C4-24EDCAE7D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0" w:line="240" w:lineRule="auto"/>
    </w:pPr>
    <w:rPr>
      <w:sz w:val="24"/>
      <w:lang w:eastAsia="zh-C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customStyle="1" w:styleId="19">
    <w:name w:val="Основной текст (19)"/>
    <w:basedOn w:val="a"/>
    <w:link w:val="190"/>
    <w:qFormat/>
    <w:pPr>
      <w:shd w:val="clear" w:color="auto" w:fill="FFFFFF"/>
      <w:spacing w:before="180" w:after="60" w:line="0" w:lineRule="atLeast"/>
      <w:ind w:hanging="1240"/>
      <w:jc w:val="both"/>
    </w:pPr>
    <w:rPr>
      <w:rFonts w:ascii="Tahoma" w:eastAsia="Tahoma" w:hAnsi="Tahoma" w:cs="Tahoma"/>
      <w:b/>
      <w:bCs/>
      <w:i/>
      <w:iCs/>
      <w:spacing w:val="-10"/>
      <w:sz w:val="19"/>
      <w:szCs w:val="19"/>
      <w:lang w:eastAsia="en-US"/>
    </w:rPr>
  </w:style>
  <w:style w:type="character" w:customStyle="1" w:styleId="19TimesNewRoman85pt0pt">
    <w:name w:val="Основной текст (19) + Times New Roman;8.5 pt;Не полужирный;Не курсив;Интервал 0 pt"/>
    <w:basedOn w:val="190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z w:val="17"/>
      <w:szCs w:val="17"/>
      <w:lang w:val="ru-RU" w:eastAsia="ru-RU" w:bidi="ru-RU"/>
    </w:rPr>
  </w:style>
  <w:style w:type="character" w:customStyle="1" w:styleId="190">
    <w:name w:val="Основной текст (19)_"/>
    <w:basedOn w:val="a0"/>
    <w:link w:val="19"/>
    <w:rPr>
      <w:rFonts w:ascii="Tahoma" w:eastAsia="Tahoma" w:hAnsi="Tahoma" w:cs="Tahoma"/>
      <w:b/>
      <w:bCs/>
      <w:i/>
      <w:iCs/>
      <w:color w:val="auto"/>
      <w:spacing w:val="-10"/>
      <w:sz w:val="19"/>
      <w:szCs w:val="19"/>
      <w:lang w:eastAsia="en-US" w:bidi="ar-SA"/>
    </w:rPr>
  </w:style>
  <w:style w:type="paragraph" w:customStyle="1" w:styleId="3">
    <w:name w:val="Основной текст (3)"/>
    <w:basedOn w:val="a"/>
    <w:qFormat/>
    <w:pPr>
      <w:shd w:val="clear" w:color="auto" w:fill="FFFFFF"/>
      <w:spacing w:after="600" w:line="197" w:lineRule="exact"/>
      <w:ind w:hanging="500"/>
      <w:jc w:val="both"/>
    </w:pPr>
    <w:rPr>
      <w:sz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682</Words>
  <Characters>3890</Characters>
  <Application>Microsoft Office Word</Application>
  <DocSecurity>0</DocSecurity>
  <Lines>32</Lines>
  <Paragraphs>9</Paragraphs>
  <ScaleCrop>false</ScaleCrop>
  <Company>diakov.net</Company>
  <LinksUpToDate>false</LinksUpToDate>
  <CharactersWithSpaces>4563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Владислав</dc:creator>
  <cp:lastModifiedBy>Ardemion N'Akat</cp:lastModifiedBy>
  <cp:revision>14</cp:revision>
  <cp:lastPrinted>2019-11-15T06:11:00Z</cp:lastPrinted>
  <dcterms:created xsi:type="dcterms:W3CDTF">2019-09-24T06:25:00Z</dcterms:created>
  <dcterms:modified xsi:type="dcterms:W3CDTF">2020-06-01T15:54:00Z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1049-11.2.0.9363</vt:lpwstr>
  </property>
</Properties>
</file>